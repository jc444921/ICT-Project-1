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noProof/>
          <w:sz w:val="20"/>
        </w:rPr>
      </w:pP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A668FF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/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BD29BD" w:rsidRPr="000E0E13" w:rsidRDefault="005B0414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5B0414">
        <w:rPr>
          <w:rFonts w:ascii="Arial" w:hAnsi="Arial" w:cs="Arial"/>
          <w:b/>
          <w:bCs/>
          <w:sz w:val="20"/>
          <w:szCs w:val="20"/>
        </w:rPr>
        <w:t>Dinithi Vithanage, Xiting Jia, Shemal Ashen Jude Jayawardena Geekiyanage</w:t>
      </w:r>
      <w:r>
        <w:rPr>
          <w:rFonts w:ascii="Arial" w:hAnsi="Arial" w:cs="Arial"/>
          <w:b/>
          <w:bCs/>
          <w:sz w:val="20"/>
          <w:szCs w:val="20"/>
        </w:rPr>
        <w:t xml:space="preserve"> and </w:t>
      </w:r>
      <w:r w:rsidRPr="005B0414">
        <w:rPr>
          <w:rFonts w:ascii="Arial" w:hAnsi="Arial" w:cs="Arial"/>
          <w:b/>
          <w:bCs/>
          <w:sz w:val="20"/>
          <w:szCs w:val="20"/>
        </w:rPr>
        <w:t>Yu Liu</w:t>
      </w:r>
      <w:r w:rsidR="00BD29BD" w:rsidRPr="005B0414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 xml:space="preserve">(the "Developers") </w:t>
      </w:r>
    </w:p>
    <w:p w:rsidR="00BD29BD" w:rsidRPr="000E0E13" w:rsidRDefault="00BD29BD" w:rsidP="00CF1131">
      <w:pPr>
        <w:suppressAutoHyphens/>
        <w:spacing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>James Cook University Brisbane, 349 Queen Street Brisbane, Queensland</w:t>
      </w:r>
    </w:p>
    <w:p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:rsidR="00BD29BD" w:rsidRPr="000E0E13" w:rsidRDefault="005B0414" w:rsidP="00CF1131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sz w:val="20"/>
          <w:szCs w:val="20"/>
        </w:rPr>
      </w:pPr>
      <w:r w:rsidRPr="005B0414">
        <w:rPr>
          <w:rFonts w:ascii="Arial" w:hAnsi="Arial" w:cs="Arial"/>
          <w:b/>
          <w:bCs/>
          <w:sz w:val="20"/>
          <w:szCs w:val="20"/>
        </w:rPr>
        <w:t>WeCARE Massage &amp; Natural Therapy</w:t>
      </w:r>
      <w:r w:rsidR="007763D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7763DD" w:rsidRPr="000E0E13">
        <w:rPr>
          <w:rFonts w:ascii="Arial" w:hAnsi="Arial" w:cs="Arial"/>
          <w:sz w:val="20"/>
          <w:szCs w:val="20"/>
        </w:rPr>
        <w:t xml:space="preserve">represented by </w:t>
      </w:r>
      <w:r w:rsidR="004D7138">
        <w:rPr>
          <w:rFonts w:ascii="Arial" w:hAnsi="Arial" w:cs="Arial"/>
          <w:sz w:val="20"/>
          <w:szCs w:val="20"/>
        </w:rPr>
        <w:t>Michael Yang</w:t>
      </w:r>
      <w:r w:rsidR="00BD29BD" w:rsidRPr="000E0E13">
        <w:rPr>
          <w:rFonts w:ascii="Arial" w:hAnsi="Arial" w:cs="Arial"/>
          <w:b/>
          <w:bCs/>
          <w:sz w:val="20"/>
          <w:szCs w:val="20"/>
        </w:rPr>
        <w:t xml:space="preserve"> </w:t>
      </w:r>
      <w:r w:rsidR="00BD29BD" w:rsidRPr="000E0E13">
        <w:rPr>
          <w:rFonts w:ascii="Arial" w:hAnsi="Arial" w:cs="Arial"/>
          <w:sz w:val="20"/>
          <w:szCs w:val="20"/>
        </w:rPr>
        <w:t>(the "Client")</w:t>
      </w:r>
    </w:p>
    <w:p w:rsidR="005B0414" w:rsidRPr="005B0414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Shop 8/974 Waterworks Road.</w:t>
      </w:r>
    </w:p>
    <w:p w:rsidR="005E19B9" w:rsidRDefault="005B0414" w:rsidP="005B0414">
      <w:pPr>
        <w:pStyle w:val="Body"/>
        <w:spacing w:line="276" w:lineRule="auto"/>
        <w:ind w:left="1440" w:firstLine="720"/>
        <w:jc w:val="both"/>
        <w:rPr>
          <w:rFonts w:ascii="Arial" w:eastAsia="MS Mincho" w:hAnsi="Arial" w:cs="Arial"/>
          <w:color w:val="auto"/>
          <w:sz w:val="20"/>
        </w:rPr>
      </w:pPr>
      <w:r w:rsidRPr="005B0414">
        <w:rPr>
          <w:rFonts w:ascii="Arial" w:eastAsia="MS Mincho" w:hAnsi="Arial" w:cs="Arial"/>
          <w:color w:val="auto"/>
          <w:sz w:val="20"/>
        </w:rPr>
        <w:t>The Gap, QLD 4061</w:t>
      </w:r>
    </w:p>
    <w:p w:rsidR="005B0414" w:rsidRPr="000E0E13" w:rsidRDefault="005B0414" w:rsidP="005B0414">
      <w:pPr>
        <w:pStyle w:val="Body"/>
        <w:spacing w:line="276" w:lineRule="auto"/>
        <w:ind w:left="1440" w:firstLine="72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693630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 xml:space="preserve">PROJECT </w:t>
      </w:r>
      <w:r w:rsidR="00352879" w:rsidRPr="00693630">
        <w:rPr>
          <w:rFonts w:ascii="Arial" w:hAnsi="Arial" w:cs="Arial"/>
          <w:b/>
          <w:sz w:val="20"/>
          <w:lang w:val="en-AU"/>
        </w:rPr>
        <w:t xml:space="preserve">DESCRIPTION AND </w:t>
      </w:r>
      <w:r w:rsidR="0046333B" w:rsidRPr="00693630">
        <w:rPr>
          <w:rFonts w:ascii="Arial" w:hAnsi="Arial" w:cs="Arial"/>
          <w:b/>
          <w:sz w:val="20"/>
          <w:lang w:val="en-AU"/>
        </w:rPr>
        <w:t>GOAL</w:t>
      </w:r>
      <w:r w:rsidR="006E128F" w:rsidRPr="00693630">
        <w:rPr>
          <w:rFonts w:ascii="Arial" w:hAnsi="Arial" w:cs="Arial"/>
          <w:b/>
          <w:sz w:val="20"/>
          <w:lang w:val="en-AU"/>
        </w:rPr>
        <w:t>S</w:t>
      </w:r>
    </w:p>
    <w:p w:rsidR="006E128F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We care massage already has an existing site with the main purpose of simply providing basic information about the location and the services that they offer.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purpose of this project is to take the website one step further by renovating it and making it a responsive website with better user interaction.</w:t>
      </w:r>
    </w:p>
    <w:p w:rsidR="0085692F" w:rsidRDefault="0085692F" w:rsidP="0085692F">
      <w:pPr>
        <w:autoSpaceDE w:val="0"/>
        <w:autoSpaceDN w:val="0"/>
        <w:adjustRightInd w:val="0"/>
        <w:spacing w:line="360" w:lineRule="auto"/>
        <w:ind w:left="720"/>
        <w:rPr>
          <w:rStyle w:val="BodyTextIndent2Char"/>
          <w:sz w:val="20"/>
          <w:szCs w:val="20"/>
        </w:rPr>
      </w:pPr>
      <w:r>
        <w:rPr>
          <w:rStyle w:val="BodyTextIndent2Char"/>
          <w:sz w:val="20"/>
          <w:szCs w:val="20"/>
        </w:rPr>
        <w:t>The main goals of the site is to improve the user experience from providing clearer information about the treatments offered, providing a booking engine page that allows users to book their treatments on the website itself having a seamless user interactivity.</w:t>
      </w:r>
    </w:p>
    <w:p w:rsidR="00C9012A" w:rsidRPr="000E0E13" w:rsidRDefault="00C9012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6D3387" w:rsidRPr="000E0E13" w:rsidRDefault="006D3387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C9012A" w:rsidRPr="000E0E13" w:rsidRDefault="00C9012A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693630">
        <w:rPr>
          <w:rFonts w:ascii="Arial" w:hAnsi="Arial" w:cs="Arial"/>
          <w:b/>
          <w:sz w:val="20"/>
          <w:lang w:val="en-AU"/>
        </w:rPr>
        <w:t>DELIVERABLES</w:t>
      </w:r>
    </w:p>
    <w:p w:rsidR="00945B3B" w:rsidRDefault="00945B3B" w:rsidP="00945B3B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:rsidR="00945B3B" w:rsidRPr="006F6452" w:rsidRDefault="00945B3B" w:rsidP="00945B3B">
      <w:pPr>
        <w:pStyle w:val="Body"/>
        <w:spacing w:line="276" w:lineRule="auto"/>
        <w:ind w:firstLine="720"/>
        <w:jc w:val="both"/>
        <w:rPr>
          <w:rFonts w:ascii="Arial" w:hAnsi="Arial" w:cs="Arial"/>
          <w:b/>
          <w:sz w:val="20"/>
          <w:u w:val="single"/>
          <w:lang w:val="en-AU"/>
        </w:rPr>
      </w:pPr>
      <w:r w:rsidRPr="006F6452">
        <w:rPr>
          <w:rFonts w:ascii="Arial" w:hAnsi="Arial" w:cs="Arial"/>
          <w:b/>
          <w:sz w:val="20"/>
          <w:u w:val="single"/>
          <w:lang w:val="en-AU"/>
        </w:rPr>
        <w:t>Technical Requirements</w:t>
      </w:r>
    </w:p>
    <w:p w:rsidR="006D3387" w:rsidRDefault="006D3387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Content rich </w:t>
      </w:r>
      <w:r w:rsidR="00945B3B">
        <w:rPr>
          <w:rFonts w:ascii="Arial" w:hAnsi="Arial" w:cs="Arial"/>
          <w:sz w:val="20"/>
          <w:szCs w:val="20"/>
        </w:rPr>
        <w:t>user-friendly web</w:t>
      </w:r>
      <w:r>
        <w:rPr>
          <w:rFonts w:ascii="Arial" w:hAnsi="Arial" w:cs="Arial"/>
          <w:sz w:val="20"/>
          <w:szCs w:val="20"/>
        </w:rPr>
        <w:t>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Responsive website</w:t>
      </w:r>
    </w:p>
    <w:p w:rsidR="0085692F" w:rsidRPr="00F17F45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Massage booking facility</w:t>
      </w:r>
    </w:p>
    <w:p w:rsidR="0085692F" w:rsidRDefault="0085692F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F17F45">
        <w:rPr>
          <w:rFonts w:ascii="Arial" w:hAnsi="Arial" w:cs="Arial"/>
          <w:sz w:val="20"/>
          <w:szCs w:val="20"/>
        </w:rPr>
        <w:t>Links to social media</w:t>
      </w:r>
    </w:p>
    <w:p w:rsidR="00945B3B" w:rsidRDefault="00945B3B" w:rsidP="0085692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 Code</w:t>
      </w:r>
      <w:r w:rsidR="006F6452">
        <w:rPr>
          <w:rFonts w:ascii="Arial" w:hAnsi="Arial" w:cs="Arial"/>
          <w:sz w:val="20"/>
          <w:szCs w:val="20"/>
        </w:rPr>
        <w:t>, Image Files</w:t>
      </w:r>
    </w:p>
    <w:p w:rsidR="00945B3B" w:rsidRPr="006F6452" w:rsidRDefault="00945B3B" w:rsidP="00945B3B">
      <w:pPr>
        <w:autoSpaceDE w:val="0"/>
        <w:autoSpaceDN w:val="0"/>
        <w:adjustRightInd w:val="0"/>
        <w:spacing w:line="360" w:lineRule="auto"/>
        <w:ind w:firstLine="720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F6452">
        <w:rPr>
          <w:rFonts w:ascii="Arial" w:hAnsi="Arial" w:cs="Arial"/>
          <w:b/>
          <w:sz w:val="20"/>
          <w:szCs w:val="20"/>
          <w:u w:val="single"/>
        </w:rPr>
        <w:t>Non- Technical Requirements</w:t>
      </w:r>
    </w:p>
    <w:p w:rsidR="00945B3B" w:rsidRPr="00945B3B" w:rsidRDefault="00945B3B" w:rsidP="00945B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945B3B">
        <w:rPr>
          <w:rFonts w:ascii="Arial" w:hAnsi="Arial" w:cs="Arial"/>
          <w:sz w:val="20"/>
          <w:szCs w:val="20"/>
        </w:rPr>
        <w:t xml:space="preserve">User Manual </w:t>
      </w:r>
      <w:r w:rsidR="006F6452">
        <w:rPr>
          <w:rFonts w:ascii="Arial" w:hAnsi="Arial" w:cs="Arial"/>
          <w:sz w:val="20"/>
          <w:szCs w:val="20"/>
        </w:rPr>
        <w:t xml:space="preserve">with </w:t>
      </w:r>
      <w:r w:rsidRPr="00945B3B">
        <w:rPr>
          <w:rFonts w:ascii="Arial" w:hAnsi="Arial" w:cs="Arial"/>
          <w:sz w:val="20"/>
          <w:szCs w:val="20"/>
        </w:rPr>
        <w:t>Trouble Shooting</w:t>
      </w:r>
      <w:r w:rsidR="006F6452">
        <w:rPr>
          <w:rFonts w:ascii="Arial" w:hAnsi="Arial" w:cs="Arial"/>
          <w:sz w:val="20"/>
          <w:szCs w:val="20"/>
        </w:rPr>
        <w:t xml:space="preserve"> and basic system requirements</w:t>
      </w:r>
    </w:p>
    <w:p w:rsidR="00945B3B" w:rsidRDefault="00945B3B" w:rsidP="00945B3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  <w:r w:rsidRPr="00945B3B">
        <w:rPr>
          <w:rFonts w:ascii="Arial" w:hAnsi="Arial" w:cs="Arial"/>
          <w:sz w:val="20"/>
          <w:szCs w:val="20"/>
        </w:rPr>
        <w:t>Passwords</w:t>
      </w:r>
    </w:p>
    <w:p w:rsidR="00945B3B" w:rsidRDefault="00945B3B" w:rsidP="00945B3B">
      <w:pPr>
        <w:autoSpaceDE w:val="0"/>
        <w:autoSpaceDN w:val="0"/>
        <w:adjustRightInd w:val="0"/>
        <w:spacing w:line="36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</w:p>
    <w:p w:rsidR="00945B3B" w:rsidRPr="00945B3B" w:rsidRDefault="00945B3B" w:rsidP="00945B3B">
      <w:pPr>
        <w:autoSpaceDE w:val="0"/>
        <w:autoSpaceDN w:val="0"/>
        <w:adjustRightInd w:val="0"/>
        <w:spacing w:line="360" w:lineRule="auto"/>
        <w:ind w:firstLine="720"/>
        <w:contextualSpacing/>
        <w:rPr>
          <w:rFonts w:ascii="Arial" w:hAnsi="Arial" w:cs="Arial"/>
          <w:sz w:val="20"/>
          <w:szCs w:val="20"/>
        </w:rPr>
      </w:pPr>
    </w:p>
    <w:p w:rsidR="00945B3B" w:rsidRPr="00945B3B" w:rsidRDefault="00945B3B" w:rsidP="00945B3B">
      <w:pPr>
        <w:autoSpaceDE w:val="0"/>
        <w:autoSpaceDN w:val="0"/>
        <w:adjustRightInd w:val="0"/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:rsidR="0085692F" w:rsidRDefault="0085692F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Pr="00945B3B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/>
          <w:sz w:val="20"/>
          <w:lang w:val="en-AU"/>
        </w:rPr>
      </w:pPr>
      <w:r w:rsidRPr="00945B3B">
        <w:rPr>
          <w:rFonts w:ascii="Arial" w:hAnsi="Arial" w:cs="Arial"/>
          <w:b/>
          <w:sz w:val="20"/>
          <w:lang w:val="en-AU"/>
        </w:rPr>
        <w:t>APPROACH TO</w:t>
      </w:r>
      <w:r w:rsidR="001C78BA" w:rsidRPr="00945B3B">
        <w:rPr>
          <w:rFonts w:ascii="Arial" w:hAnsi="Arial" w:cs="Arial"/>
          <w:b/>
          <w:sz w:val="20"/>
          <w:lang w:val="en-AU"/>
        </w:rPr>
        <w:t xml:space="preserve"> </w:t>
      </w:r>
      <w:r w:rsidRPr="00945B3B">
        <w:rPr>
          <w:rFonts w:ascii="Arial" w:hAnsi="Arial" w:cs="Arial"/>
          <w:b/>
          <w:sz w:val="20"/>
          <w:lang w:val="en-AU"/>
        </w:rPr>
        <w:t>DEVELOPMENT</w:t>
      </w:r>
    </w:p>
    <w:p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</w:t>
      </w:r>
      <w:r w:rsidR="00252C1D" w:rsidRPr="006B3F08">
        <w:rPr>
          <w:rFonts w:ascii="Arial" w:hAnsi="Arial" w:cs="Arial"/>
          <w:sz w:val="20"/>
          <w:lang w:val="en-AU"/>
        </w:rPr>
        <w:t xml:space="preserve">between the </w:t>
      </w:r>
      <w:r w:rsidR="00693630" w:rsidRPr="006B3F08">
        <w:rPr>
          <w:rFonts w:ascii="Arial" w:hAnsi="Arial" w:cs="Arial"/>
          <w:sz w:val="20"/>
          <w:lang w:val="en-AU"/>
        </w:rPr>
        <w:t>13</w:t>
      </w:r>
      <w:r w:rsidR="00252C1D" w:rsidRPr="006B3F08">
        <w:rPr>
          <w:rFonts w:ascii="Arial" w:hAnsi="Arial" w:cs="Arial"/>
          <w:sz w:val="20"/>
          <w:vertAlign w:val="superscript"/>
          <w:lang w:val="en-AU"/>
        </w:rPr>
        <w:t>th</w:t>
      </w:r>
      <w:r w:rsidR="00252C1D" w:rsidRPr="006B3F08">
        <w:rPr>
          <w:rFonts w:ascii="Arial" w:hAnsi="Arial" w:cs="Arial"/>
          <w:sz w:val="20"/>
          <w:lang w:val="en-AU"/>
        </w:rPr>
        <w:t xml:space="preserve"> of </w:t>
      </w:r>
      <w:r w:rsidR="00693630" w:rsidRPr="006B3F08">
        <w:rPr>
          <w:rFonts w:ascii="Arial" w:hAnsi="Arial" w:cs="Arial"/>
          <w:sz w:val="20"/>
          <w:lang w:val="en-AU"/>
        </w:rPr>
        <w:t>November</w:t>
      </w:r>
      <w:r w:rsidR="00252C1D" w:rsidRPr="006B3F08">
        <w:rPr>
          <w:rFonts w:ascii="Arial" w:hAnsi="Arial" w:cs="Arial"/>
          <w:sz w:val="20"/>
          <w:lang w:val="en-AU"/>
        </w:rPr>
        <w:t xml:space="preserve"> 201</w:t>
      </w:r>
      <w:r w:rsidR="00693630" w:rsidRPr="006B3F08">
        <w:rPr>
          <w:rFonts w:ascii="Arial" w:hAnsi="Arial" w:cs="Arial"/>
          <w:sz w:val="20"/>
          <w:lang w:val="en-AU"/>
        </w:rPr>
        <w:t>7</w:t>
      </w:r>
      <w:r w:rsidR="00252C1D" w:rsidRPr="006B3F08">
        <w:rPr>
          <w:rFonts w:ascii="Arial" w:hAnsi="Arial" w:cs="Arial"/>
          <w:sz w:val="20"/>
          <w:lang w:val="en-AU"/>
        </w:rPr>
        <w:t xml:space="preserve"> and </w:t>
      </w:r>
      <w:r w:rsidR="006B3F08" w:rsidRPr="006B3F08">
        <w:rPr>
          <w:rFonts w:ascii="Arial" w:hAnsi="Arial" w:cs="Arial"/>
          <w:sz w:val="20"/>
          <w:lang w:val="en-AU"/>
        </w:rPr>
        <w:t>2</w:t>
      </w:r>
      <w:r w:rsidR="006B3F08" w:rsidRPr="006B3F08">
        <w:rPr>
          <w:rFonts w:ascii="Arial" w:hAnsi="Arial" w:cs="Arial"/>
          <w:sz w:val="20"/>
          <w:vertAlign w:val="superscript"/>
          <w:lang w:val="en-AU"/>
        </w:rPr>
        <w:t>nd</w:t>
      </w:r>
      <w:r w:rsidR="006B3F08" w:rsidRPr="006B3F08">
        <w:rPr>
          <w:rFonts w:ascii="Arial" w:hAnsi="Arial" w:cs="Arial"/>
          <w:sz w:val="20"/>
          <w:lang w:val="en-AU"/>
        </w:rPr>
        <w:t xml:space="preserve"> February</w:t>
      </w:r>
      <w:r w:rsidR="006B5360" w:rsidRPr="006B3F08">
        <w:rPr>
          <w:rFonts w:ascii="Arial" w:hAnsi="Arial" w:cs="Arial"/>
          <w:sz w:val="20"/>
          <w:lang w:val="en-AU"/>
        </w:rPr>
        <w:t xml:space="preserve"> 20</w:t>
      </w:r>
      <w:r w:rsidR="00693630" w:rsidRPr="006B3F08">
        <w:rPr>
          <w:rFonts w:ascii="Arial" w:hAnsi="Arial" w:cs="Arial"/>
          <w:sz w:val="20"/>
          <w:lang w:val="en-AU"/>
        </w:rPr>
        <w:t>1</w:t>
      </w:r>
      <w:r w:rsidR="006B3F08" w:rsidRPr="006B3F08">
        <w:rPr>
          <w:rFonts w:ascii="Arial" w:hAnsi="Arial" w:cs="Arial"/>
          <w:sz w:val="20"/>
          <w:lang w:val="en-AU"/>
        </w:rPr>
        <w:t>8</w:t>
      </w:r>
      <w:r w:rsidR="00252C1D" w:rsidRPr="000E0E13">
        <w:rPr>
          <w:rFonts w:ascii="Arial" w:hAnsi="Arial" w:cs="Arial"/>
          <w:sz w:val="20"/>
          <w:lang w:val="en-AU"/>
        </w:rPr>
        <w:t xml:space="preserve"> to 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6B3F08">
        <w:rPr>
          <w:rFonts w:ascii="Arial" w:hAnsi="Arial" w:cs="Arial"/>
          <w:sz w:val="20"/>
          <w:lang w:val="en-AU"/>
        </w:rPr>
        <w:t>P</w:t>
      </w:r>
      <w:r w:rsidR="00252C1D" w:rsidRPr="006B3F08">
        <w:rPr>
          <w:rFonts w:ascii="Arial" w:hAnsi="Arial" w:cs="Arial"/>
          <w:sz w:val="20"/>
          <w:lang w:val="en-AU"/>
        </w:rPr>
        <w:t>eriods 22</w:t>
      </w:r>
      <w:r w:rsidR="006B3F08">
        <w:rPr>
          <w:rFonts w:ascii="Arial" w:hAnsi="Arial" w:cs="Arial"/>
          <w:sz w:val="20"/>
          <w:lang w:val="en-AU"/>
        </w:rPr>
        <w:t xml:space="preserve"> 2017</w:t>
      </w:r>
      <w:r w:rsidR="00252C1D" w:rsidRPr="006B3F08">
        <w:rPr>
          <w:rFonts w:ascii="Arial" w:hAnsi="Arial" w:cs="Arial"/>
          <w:sz w:val="20"/>
          <w:lang w:val="en-AU"/>
        </w:rPr>
        <w:t xml:space="preserve"> and 23</w:t>
      </w:r>
      <w:r w:rsidR="009B13B4" w:rsidRPr="006B3F08">
        <w:rPr>
          <w:rFonts w:ascii="Arial" w:hAnsi="Arial" w:cs="Arial"/>
          <w:sz w:val="20"/>
          <w:lang w:val="en-AU"/>
        </w:rPr>
        <w:t xml:space="preserve"> 201</w:t>
      </w:r>
      <w:r w:rsidR="006B3F08">
        <w:rPr>
          <w:rFonts w:ascii="Arial" w:hAnsi="Arial" w:cs="Arial"/>
          <w:sz w:val="20"/>
          <w:lang w:val="en-AU"/>
        </w:rPr>
        <w:t>8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 </w:t>
      </w:r>
    </w:p>
    <w:p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r w:rsidR="006B3F08">
        <w:rPr>
          <w:rFonts w:ascii="Arial" w:hAnsi="Arial" w:cs="Arial"/>
          <w:sz w:val="20"/>
          <w:lang w:val="en-AU"/>
        </w:rPr>
        <w:t>The</w:t>
      </w:r>
      <w:r w:rsidR="00F61720">
        <w:rPr>
          <w:rFonts w:ascii="Arial" w:hAnsi="Arial" w:cs="Arial"/>
          <w:sz w:val="20"/>
          <w:lang w:val="en-AU"/>
        </w:rPr>
        <w:t xml:space="preserve">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E17C58" w:rsidRP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The following scheme describes the major milestones of implementation.</w:t>
      </w:r>
    </w:p>
    <w:p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717C04">
        <w:rPr>
          <w:rFonts w:ascii="Arial" w:hAnsi="Arial" w:cs="Arial"/>
          <w:b/>
          <w:sz w:val="20"/>
          <w:lang w:val="en-AU"/>
        </w:rPr>
        <w:t>Start</w:t>
      </w:r>
      <w:r w:rsidR="005678B5" w:rsidRPr="00717C04">
        <w:rPr>
          <w:rFonts w:ascii="Arial" w:hAnsi="Arial" w:cs="Arial"/>
          <w:b/>
          <w:sz w:val="20"/>
          <w:lang w:val="en-AU"/>
        </w:rPr>
        <w:t xml:space="preserve"> date</w:t>
      </w:r>
      <w:r w:rsidRPr="00717C04">
        <w:rPr>
          <w:rFonts w:ascii="Arial" w:hAnsi="Arial" w:cs="Arial"/>
          <w:b/>
          <w:sz w:val="20"/>
          <w:lang w:val="en-AU"/>
        </w:rPr>
        <w:t>:</w:t>
      </w:r>
      <w:r w:rsidR="00100415">
        <w:rPr>
          <w:rFonts w:ascii="Arial" w:hAnsi="Arial" w:cs="Arial"/>
          <w:sz w:val="20"/>
          <w:lang w:val="en-AU"/>
        </w:rPr>
        <w:t xml:space="preserve"> </w:t>
      </w:r>
      <w:r w:rsidR="006F6452" w:rsidRPr="006B3F08">
        <w:rPr>
          <w:rFonts w:ascii="Arial" w:hAnsi="Arial" w:cs="Arial"/>
          <w:sz w:val="20"/>
          <w:lang w:val="en-AU"/>
        </w:rPr>
        <w:t>13</w:t>
      </w:r>
      <w:r w:rsidR="006F6452" w:rsidRPr="006B3F08">
        <w:rPr>
          <w:rFonts w:ascii="Arial" w:hAnsi="Arial" w:cs="Arial"/>
          <w:sz w:val="20"/>
          <w:vertAlign w:val="superscript"/>
          <w:lang w:val="en-AU"/>
        </w:rPr>
        <w:t>th</w:t>
      </w:r>
      <w:r w:rsidR="006F6452" w:rsidRPr="006B3F08">
        <w:rPr>
          <w:rFonts w:ascii="Arial" w:hAnsi="Arial" w:cs="Arial"/>
          <w:sz w:val="20"/>
          <w:lang w:val="en-AU"/>
        </w:rPr>
        <w:t xml:space="preserve"> of November 2017</w:t>
      </w:r>
    </w:p>
    <w:p w:rsidR="00252C1D" w:rsidRPr="00717C04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 w:rsidRPr="00717C04">
        <w:rPr>
          <w:rFonts w:ascii="Arial" w:hAnsi="Arial" w:cs="Arial"/>
          <w:b/>
          <w:sz w:val="20"/>
          <w:lang w:val="en-AU"/>
        </w:rPr>
        <w:t>End</w:t>
      </w:r>
      <w:r w:rsidR="005678B5" w:rsidRPr="00717C04">
        <w:rPr>
          <w:rFonts w:ascii="Arial" w:hAnsi="Arial" w:cs="Arial"/>
          <w:b/>
          <w:sz w:val="20"/>
          <w:lang w:val="en-AU"/>
        </w:rPr>
        <w:t xml:space="preserve"> date</w:t>
      </w:r>
      <w:r w:rsidR="006F6452" w:rsidRPr="00717C04">
        <w:rPr>
          <w:rFonts w:ascii="Arial" w:hAnsi="Arial" w:cs="Arial"/>
          <w:b/>
          <w:sz w:val="20"/>
          <w:lang w:val="en-AU"/>
        </w:rPr>
        <w:t>:</w:t>
      </w:r>
      <w:r w:rsidR="007D31A8">
        <w:rPr>
          <w:rFonts w:ascii="Arial" w:hAnsi="Arial" w:cs="Arial"/>
          <w:b/>
          <w:sz w:val="20"/>
          <w:lang w:val="en-AU"/>
        </w:rPr>
        <w:t xml:space="preserve"> </w:t>
      </w:r>
      <w:r w:rsidR="007D31A8">
        <w:rPr>
          <w:rFonts w:ascii="Arial" w:hAnsi="Arial" w:cs="Arial"/>
          <w:sz w:val="20"/>
          <w:lang w:val="en-AU"/>
        </w:rPr>
        <w:t>February 2</w:t>
      </w:r>
      <w:r w:rsidR="007D31A8" w:rsidRPr="007D31A8">
        <w:rPr>
          <w:rFonts w:ascii="Arial" w:hAnsi="Arial" w:cs="Arial"/>
          <w:sz w:val="20"/>
          <w:vertAlign w:val="superscript"/>
          <w:lang w:val="en-AU"/>
        </w:rPr>
        <w:t>nd</w:t>
      </w:r>
      <w:r w:rsidR="007D31A8">
        <w:rPr>
          <w:rFonts w:ascii="Arial" w:hAnsi="Arial" w:cs="Arial"/>
          <w:sz w:val="20"/>
          <w:lang w:val="en-AU"/>
        </w:rPr>
        <w:t xml:space="preserve">  2018</w:t>
      </w:r>
    </w:p>
    <w:p w:rsidR="00252C1D" w:rsidRPr="00BD61A3" w:rsidRDefault="007465C5" w:rsidP="002F530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 w:rsidRPr="00BD61A3">
        <w:rPr>
          <w:rFonts w:ascii="Arial" w:hAnsi="Arial" w:cs="Arial"/>
          <w:b/>
          <w:sz w:val="20"/>
          <w:lang w:val="en-AU"/>
        </w:rPr>
        <w:t xml:space="preserve">Requirements </w:t>
      </w:r>
      <w:r w:rsidR="00252C1D" w:rsidRPr="00BD61A3">
        <w:rPr>
          <w:rFonts w:ascii="Arial" w:hAnsi="Arial" w:cs="Arial"/>
          <w:b/>
          <w:sz w:val="20"/>
          <w:lang w:val="en-AU"/>
        </w:rPr>
        <w:t>to be developed:</w:t>
      </w:r>
      <w:r w:rsidR="005678B5" w:rsidRPr="00BD61A3">
        <w:rPr>
          <w:rFonts w:ascii="Arial" w:hAnsi="Arial" w:cs="Arial"/>
          <w:b/>
          <w:sz w:val="20"/>
          <w:lang w:val="en-AU"/>
        </w:rPr>
        <w:t xml:space="preserve"> </w:t>
      </w:r>
    </w:p>
    <w:p w:rsidR="00340255" w:rsidRDefault="00340255" w:rsidP="00340255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Overall development of a responsive website with the requested pages as per the sitemap discussed and finalized with client</w:t>
      </w:r>
    </w:p>
    <w:p w:rsidR="00340255" w:rsidRPr="00340255" w:rsidRDefault="00340255" w:rsidP="00340255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Completion of the database connectivity and overall form design for sign up pages and booking engine of the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3940"/>
        <w:gridCol w:w="2176"/>
        <w:gridCol w:w="2144"/>
      </w:tblGrid>
      <w:tr w:rsidR="007465C5" w:rsidRPr="007465C5" w:rsidTr="00C057C2">
        <w:tc>
          <w:tcPr>
            <w:tcW w:w="1588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lastRenderedPageBreak/>
              <w:t>Title</w:t>
            </w:r>
          </w:p>
        </w:tc>
        <w:tc>
          <w:tcPr>
            <w:tcW w:w="3940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176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144" w:type="dxa"/>
          </w:tcPr>
          <w:p w:rsidR="007465C5" w:rsidRPr="00A56416" w:rsidRDefault="007465C5" w:rsidP="00252C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A56416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AU"/>
              </w:rPr>
              <w:t>INFORMATION GATHERING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Initial Communication with the client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3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Current website discussion and future requirements validation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2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Discussion and confirmation of required pages and features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4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 xml:space="preserve">Site Visit 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1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PLANNING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Project deliverable time plan- discussion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4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Signing Client Agreement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2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Development tools, languages ,CMS integration discussed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3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 xml:space="preserve">Internal project time line formation 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3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DESIGN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Site plan finalization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3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Photo Collection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DEVELOPMENT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Responsive Design of site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4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Main Pages of the website constructed with main links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6</w:t>
            </w:r>
          </w:p>
        </w:tc>
      </w:tr>
      <w:tr w:rsidR="007D31A8" w:rsidRPr="007465C5" w:rsidTr="00D63DB0"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Booking Section Creation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7D31A8" w:rsidRPr="007465C5" w:rsidTr="00D63DB0">
        <w:trPr>
          <w:trHeight w:val="387"/>
        </w:trPr>
        <w:tc>
          <w:tcPr>
            <w:tcW w:w="158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 </w:t>
            </w:r>
          </w:p>
        </w:tc>
        <w:tc>
          <w:tcPr>
            <w:tcW w:w="3940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Database connectivity</w:t>
            </w:r>
          </w:p>
        </w:tc>
        <w:tc>
          <w:tcPr>
            <w:tcW w:w="2176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4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5</w:t>
            </w:r>
          </w:p>
        </w:tc>
      </w:tr>
    </w:tbl>
    <w:p w:rsidR="007465C5" w:rsidRDefault="007465C5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1010EC" w:rsidP="00543B7F">
      <w:pPr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:rsidR="00252C1D" w:rsidRPr="00BD61A3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color w:val="0D0D0D" w:themeColor="text1" w:themeTint="F2"/>
          <w:sz w:val="20"/>
          <w:lang w:val="en-AU"/>
        </w:rPr>
      </w:pPr>
      <w:r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>Start</w:t>
      </w:r>
      <w:r w:rsidR="005678B5"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 xml:space="preserve"> date</w:t>
      </w:r>
      <w:r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>:</w:t>
      </w:r>
      <w:r w:rsidR="007D31A8">
        <w:rPr>
          <w:rFonts w:ascii="Arial" w:hAnsi="Arial" w:cs="Arial"/>
          <w:b/>
          <w:color w:val="0D0D0D" w:themeColor="text1" w:themeTint="F2"/>
          <w:sz w:val="20"/>
          <w:lang w:val="en-AU"/>
        </w:rPr>
        <w:t>March 12</w:t>
      </w:r>
      <w:r w:rsidR="007D31A8" w:rsidRPr="007D31A8">
        <w:rPr>
          <w:rFonts w:ascii="Arial" w:hAnsi="Arial" w:cs="Arial"/>
          <w:b/>
          <w:color w:val="0D0D0D" w:themeColor="text1" w:themeTint="F2"/>
          <w:sz w:val="20"/>
          <w:vertAlign w:val="superscript"/>
          <w:lang w:val="en-AU"/>
        </w:rPr>
        <w:t>th</w:t>
      </w:r>
      <w:r w:rsidR="007D31A8">
        <w:rPr>
          <w:rFonts w:ascii="Arial" w:hAnsi="Arial" w:cs="Arial"/>
          <w:b/>
          <w:color w:val="0D0D0D" w:themeColor="text1" w:themeTint="F2"/>
          <w:sz w:val="20"/>
          <w:lang w:val="en-AU"/>
        </w:rPr>
        <w:t xml:space="preserve"> 2018</w:t>
      </w:r>
    </w:p>
    <w:p w:rsidR="00252C1D" w:rsidRPr="00BD61A3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color w:val="0D0D0D" w:themeColor="text1" w:themeTint="F2"/>
          <w:sz w:val="20"/>
          <w:lang w:val="en-AU"/>
        </w:rPr>
      </w:pPr>
      <w:r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>End</w:t>
      </w:r>
      <w:r w:rsidR="005678B5" w:rsidRPr="00BD61A3">
        <w:rPr>
          <w:rFonts w:ascii="Arial" w:hAnsi="Arial" w:cs="Arial"/>
          <w:b/>
          <w:color w:val="0D0D0D" w:themeColor="text1" w:themeTint="F2"/>
          <w:sz w:val="20"/>
          <w:lang w:val="en-AU"/>
        </w:rPr>
        <w:t xml:space="preserve"> date:</w:t>
      </w:r>
      <w:r w:rsidR="007D31A8">
        <w:rPr>
          <w:rFonts w:ascii="Arial" w:hAnsi="Arial" w:cs="Arial"/>
          <w:b/>
          <w:color w:val="0D0D0D" w:themeColor="text1" w:themeTint="F2"/>
          <w:sz w:val="20"/>
          <w:lang w:val="en-AU"/>
        </w:rPr>
        <w:t xml:space="preserve"> May 25</w:t>
      </w:r>
      <w:r w:rsidR="007D31A8" w:rsidRPr="007D31A8">
        <w:rPr>
          <w:rFonts w:ascii="Arial" w:hAnsi="Arial" w:cs="Arial"/>
          <w:b/>
          <w:color w:val="0D0D0D" w:themeColor="text1" w:themeTint="F2"/>
          <w:sz w:val="20"/>
          <w:vertAlign w:val="superscript"/>
          <w:lang w:val="en-AU"/>
        </w:rPr>
        <w:t>th</w:t>
      </w:r>
      <w:r w:rsidR="007D31A8">
        <w:rPr>
          <w:rFonts w:ascii="Arial" w:hAnsi="Arial" w:cs="Arial"/>
          <w:b/>
          <w:color w:val="0D0D0D" w:themeColor="text1" w:themeTint="F2"/>
          <w:sz w:val="20"/>
          <w:lang w:val="en-AU"/>
        </w:rPr>
        <w:t xml:space="preserve"> 2018</w:t>
      </w:r>
    </w:p>
    <w:p w:rsidR="007465C5" w:rsidRPr="00BD61A3" w:rsidRDefault="007465C5" w:rsidP="007465C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 w:rsidRPr="00BD61A3">
        <w:rPr>
          <w:rFonts w:ascii="Arial" w:hAnsi="Arial" w:cs="Arial"/>
          <w:b/>
          <w:sz w:val="20"/>
          <w:lang w:val="en-AU"/>
        </w:rPr>
        <w:t>Requirements to be developed:</w:t>
      </w:r>
    </w:p>
    <w:p w:rsidR="00252C1D" w:rsidRDefault="00252C1D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3876"/>
        <w:gridCol w:w="2147"/>
        <w:gridCol w:w="2118"/>
      </w:tblGrid>
      <w:tr w:rsidR="007465C5" w:rsidRPr="007465C5" w:rsidTr="007D31A8">
        <w:trPr>
          <w:trHeight w:val="406"/>
        </w:trPr>
        <w:tc>
          <w:tcPr>
            <w:tcW w:w="1707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Title</w:t>
            </w:r>
          </w:p>
        </w:tc>
        <w:tc>
          <w:tcPr>
            <w:tcW w:w="3876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Description</w:t>
            </w:r>
          </w:p>
        </w:tc>
        <w:tc>
          <w:tcPr>
            <w:tcW w:w="2147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Client Priority</w:t>
            </w:r>
          </w:p>
        </w:tc>
        <w:tc>
          <w:tcPr>
            <w:tcW w:w="2118" w:type="dxa"/>
          </w:tcPr>
          <w:p w:rsidR="007465C5" w:rsidRPr="007E1B68" w:rsidRDefault="007465C5" w:rsidP="0020013F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lang w:val="en-AU"/>
              </w:rPr>
            </w:pPr>
            <w:r w:rsidRPr="007E1B68">
              <w:rPr>
                <w:rFonts w:ascii="Arial" w:hAnsi="Arial" w:cs="Arial"/>
                <w:b/>
                <w:sz w:val="18"/>
                <w:lang w:val="en-AU"/>
              </w:rPr>
              <w:t>Time estimate (days)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DEVELOPMENTS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Booking Engine Further Improvements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10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8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 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Proper Navigation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8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4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SSL Connectivity for security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D31A8" w:rsidRPr="007465C5" w:rsidTr="007D31A8">
        <w:trPr>
          <w:trHeight w:val="582"/>
        </w:trPr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 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Entire Functionality within website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10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5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TESTING AND DELIVERY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Develop Test Cases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10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7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 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Testing Carried Out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9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7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MAINTANANCE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Website User Manual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10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6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Passwords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BUG FIXES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lang w:val="en-AU"/>
              </w:rPr>
              <w:t>MAINTANANCE</w:t>
            </w: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Website User Manual- Video Version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10</w:t>
            </w: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3</w:t>
            </w:r>
          </w:p>
        </w:tc>
      </w:tr>
      <w:tr w:rsidR="007D31A8" w:rsidRPr="007465C5" w:rsidTr="007D31A8">
        <w:tc>
          <w:tcPr>
            <w:tcW w:w="170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876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lang w:val="en-AU"/>
              </w:rPr>
              <w:t>Passwords</w:t>
            </w:r>
          </w:p>
        </w:tc>
        <w:tc>
          <w:tcPr>
            <w:tcW w:w="2147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18" w:type="dxa"/>
            <w:vAlign w:val="center"/>
          </w:tcPr>
          <w:p w:rsidR="007D31A8" w:rsidRDefault="007D31A8" w:rsidP="007D31A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 xml:space="preserve">, </w:t>
      </w:r>
      <w:r w:rsidR="00100415">
        <w:rPr>
          <w:rFonts w:ascii="Arial" w:hAnsi="Arial" w:cs="Arial"/>
          <w:sz w:val="20"/>
          <w:lang w:val="en-AU"/>
        </w:rPr>
        <w:t>etc.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292CC0" w:rsidRPr="000E0E13" w:rsidRDefault="00292CC0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:rsidR="006E128F" w:rsidRDefault="00623379" w:rsidP="007D31A8">
      <w:pPr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br w:type="page"/>
      </w:r>
      <w:bookmarkStart w:id="0" w:name="_GoBack"/>
      <w:bookmarkEnd w:id="0"/>
      <w:r w:rsidR="001C78BA">
        <w:rPr>
          <w:rFonts w:ascii="Arial" w:hAnsi="Arial" w:cs="Arial"/>
          <w:sz w:val="20"/>
          <w:lang w:val="en-AU"/>
        </w:rPr>
        <w:lastRenderedPageBreak/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:rsidR="00AF4B86" w:rsidRPr="000E0E13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themes,</w:t>
      </w:r>
      <w:r w:rsidR="00AF4B86" w:rsidRPr="000E0E13">
        <w:rPr>
          <w:rFonts w:ascii="Arial" w:hAnsi="Arial" w:cs="Arial"/>
          <w:sz w:val="20"/>
          <w:lang w:val="en-AU"/>
        </w:rPr>
        <w:t xml:space="preserve"> Google</w:t>
      </w:r>
      <w:r>
        <w:rPr>
          <w:rFonts w:ascii="Arial" w:hAnsi="Arial" w:cs="Arial"/>
          <w:sz w:val="20"/>
          <w:lang w:val="en-AU"/>
        </w:rPr>
        <w:t xml:space="preserve"> Maps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:rsidR="00DA5E7D" w:rsidRPr="000E0E13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This agreement was signed today, </w:t>
      </w:r>
      <w:r w:rsidRPr="0046333B">
        <w:rPr>
          <w:rFonts w:ascii="Arial" w:hAnsi="Arial" w:cs="Arial"/>
          <w:sz w:val="20"/>
          <w:highlight w:val="yellow"/>
          <w:lang w:val="en-AU"/>
        </w:rPr>
        <w:t>14</w:t>
      </w:r>
      <w:r w:rsidRPr="0046333B">
        <w:rPr>
          <w:rFonts w:ascii="Arial" w:hAnsi="Arial" w:cs="Arial"/>
          <w:sz w:val="20"/>
          <w:highlight w:val="yellow"/>
          <w:vertAlign w:val="superscript"/>
          <w:lang w:val="en-AU"/>
        </w:rPr>
        <w:t>th</w:t>
      </w:r>
      <w:r w:rsidRPr="0046333B">
        <w:rPr>
          <w:rFonts w:ascii="Arial" w:hAnsi="Arial" w:cs="Arial"/>
          <w:sz w:val="20"/>
          <w:highlight w:val="yellow"/>
          <w:lang w:val="en-AU"/>
        </w:rPr>
        <w:t xml:space="preserve"> of December 201</w:t>
      </w:r>
      <w:r w:rsidR="00672D5E">
        <w:rPr>
          <w:rFonts w:ascii="Arial" w:hAnsi="Arial" w:cs="Arial"/>
          <w:sz w:val="20"/>
          <w:highlight w:val="yellow"/>
          <w:lang w:val="en-AU"/>
        </w:rPr>
        <w:t>7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:rsidR="00DA5E7D" w:rsidRPr="000E0E13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:rsidR="00F27535" w:rsidRDefault="00F27535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672D5E">
        <w:rPr>
          <w:rFonts w:ascii="Arial" w:hAnsi="Arial" w:cs="Arial"/>
          <w:b/>
          <w:bCs/>
          <w:sz w:val="20"/>
          <w:szCs w:val="20"/>
        </w:rPr>
        <w:t>Yu Liu</w:t>
      </w:r>
      <w:r w:rsidRPr="00672D5E">
        <w:rPr>
          <w:rFonts w:ascii="Arial" w:hAnsi="Arial" w:cs="Arial"/>
          <w:sz w:val="20"/>
          <w:lang w:val="en-AU"/>
        </w:rPr>
        <w:tab/>
      </w:r>
    </w:p>
    <w:p w:rsidR="00672D5E" w:rsidRPr="00672D5E" w:rsidRDefault="00672D5E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B0414">
        <w:rPr>
          <w:rFonts w:ascii="Arial" w:hAnsi="Arial" w:cs="Arial"/>
          <w:b/>
          <w:bCs/>
          <w:sz w:val="20"/>
          <w:szCs w:val="20"/>
        </w:rPr>
        <w:t>Dinithi Vithanage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WeCARE Massage &amp;</w:t>
      </w:r>
      <w:r w:rsidRPr="00672D5E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Natural Therapy</w:t>
      </w:r>
      <w:r>
        <w:rPr>
          <w:rFonts w:ascii="Arial" w:hAnsi="Arial" w:cs="Arial"/>
          <w:b/>
          <w:bCs/>
          <w:sz w:val="21"/>
          <w:szCs w:val="21"/>
          <w:bdr w:val="none" w:sz="0" w:space="0" w:color="auto" w:frame="1"/>
        </w:rPr>
        <w:tab/>
      </w:r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r w:rsidRPr="005B0414">
        <w:rPr>
          <w:rFonts w:ascii="Arial" w:hAnsi="Arial" w:cs="Arial"/>
          <w:b/>
          <w:bCs/>
          <w:color w:val="auto"/>
          <w:sz w:val="20"/>
        </w:rPr>
        <w:t>Xiting Jia</w:t>
      </w:r>
    </w:p>
    <w:p w:rsidR="00672D5E" w:rsidRDefault="00672D5E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color w:val="auto"/>
          <w:sz w:val="20"/>
        </w:rPr>
      </w:pPr>
      <w:r w:rsidRPr="005B0414">
        <w:rPr>
          <w:rFonts w:ascii="Arial" w:hAnsi="Arial" w:cs="Arial"/>
          <w:b/>
          <w:bCs/>
          <w:color w:val="auto"/>
          <w:sz w:val="20"/>
        </w:rPr>
        <w:t>Shemal Ashen Jude Jayawardena Geekiyanage</w:t>
      </w:r>
    </w:p>
    <w:p w:rsidR="00672D5E" w:rsidRDefault="003446AA" w:rsidP="00672D5E">
      <w:pPr>
        <w:pStyle w:val="font9"/>
        <w:spacing w:before="0" w:beforeAutospacing="0" w:after="0" w:afterAutospacing="0" w:line="336" w:lineRule="atLeast"/>
        <w:ind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Pr="00672D5E">
        <w:rPr>
          <w:rFonts w:ascii="Arial" w:hAnsi="Arial" w:cs="Arial"/>
          <w:sz w:val="20"/>
          <w:lang w:val="en-AU"/>
        </w:rPr>
        <w:tab/>
      </w:r>
      <w:r w:rsidR="00672D5E">
        <w:rPr>
          <w:rFonts w:ascii="Arial" w:hAnsi="Arial" w:cs="Arial"/>
          <w:sz w:val="20"/>
          <w:lang w:val="en-AU"/>
        </w:rPr>
        <w:tab/>
      </w:r>
    </w:p>
    <w:p w:rsidR="00672D5E" w:rsidRDefault="00672D5E" w:rsidP="00672D5E">
      <w:pPr>
        <w:pStyle w:val="font9"/>
        <w:spacing w:before="0" w:beforeAutospacing="0" w:after="0" w:afterAutospacing="0" w:line="336" w:lineRule="atLeast"/>
        <w:ind w:left="5040" w:firstLine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32764D" w:rsidRPr="0046333B" w:rsidRDefault="0032764D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s-MX"/>
        </w:rPr>
      </w:pPr>
    </w:p>
    <w:p w:rsidR="00A253E7" w:rsidRPr="0046333B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sectPr w:rsidR="00A253E7" w:rsidRPr="000E0E13" w:rsidSect="000D3615">
      <w:headerReference w:type="default" r:id="rId8"/>
      <w:footerReference w:type="even" r:id="rId9"/>
      <w:footerReference w:type="default" r:id="rId10"/>
      <w:pgSz w:w="11900" w:h="16840" w:code="9"/>
      <w:pgMar w:top="1446" w:right="1134" w:bottom="1134" w:left="1134" w:header="272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8FF" w:rsidRDefault="00A668FF">
      <w:r>
        <w:separator/>
      </w:r>
    </w:p>
  </w:endnote>
  <w:endnote w:type="continuationSeparator" w:id="0">
    <w:p w:rsidR="00A668FF" w:rsidRDefault="00A6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4E"/>
    <w:family w:val="auto"/>
    <w:pitch w:val="variable"/>
    <w:sig w:usb0="00000000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2102218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175267611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0D3615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D2E4A" w:rsidRDefault="00CD2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/>
        <w:color w:val="auto"/>
        <w:szCs w:val="24"/>
      </w:rPr>
      <w:id w:val="5534309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0433" w:rsidRPr="009C0433" w:rsidRDefault="009C0433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:rsidR="009C0433" w:rsidRPr="009C0433" w:rsidRDefault="009C0433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D31A8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7D31A8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="00A20B3E"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C9012A" w:rsidRDefault="00C9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8FF" w:rsidRDefault="00A668FF">
      <w:r>
        <w:separator/>
      </w:r>
    </w:p>
  </w:footnote>
  <w:footnote w:type="continuationSeparator" w:id="0">
    <w:p w:rsidR="00A668FF" w:rsidRDefault="00A6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12A" w:rsidRPr="00352879" w:rsidRDefault="00C9012A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 w:rsidR="00352879" w:rsidRPr="00352879">
      <w:rPr>
        <w:rFonts w:ascii="Arial" w:hAnsi="Arial" w:cs="Arial"/>
        <w:sz w:val="18"/>
      </w:rPr>
      <w:t>/CP5047</w:t>
    </w:r>
    <w:r w:rsidRPr="00352879">
      <w:rPr>
        <w:rFonts w:ascii="Arial" w:hAnsi="Arial" w:cs="Arial"/>
        <w:sz w:val="18"/>
      </w:rPr>
      <w:t xml:space="preserve"> - ICT Advanced Project  </w:t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en-AU"/>
      </w:rPr>
      <w:drawing>
        <wp:inline distT="0" distB="0" distL="0" distR="0" wp14:anchorId="25E403B3" wp14:editId="376EB3FB">
          <wp:extent cx="1002927" cy="524891"/>
          <wp:effectExtent l="19050" t="0" r="6723" b="0"/>
          <wp:docPr id="2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932" cy="524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C673F0"/>
    <w:multiLevelType w:val="hybridMultilevel"/>
    <w:tmpl w:val="22323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96912"/>
    <w:multiLevelType w:val="hybridMultilevel"/>
    <w:tmpl w:val="635E74F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7F4F0F"/>
    <w:multiLevelType w:val="hybridMultilevel"/>
    <w:tmpl w:val="5FFA819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1F7396"/>
    <w:multiLevelType w:val="hybridMultilevel"/>
    <w:tmpl w:val="E9540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A77AD"/>
    <w:multiLevelType w:val="hybridMultilevel"/>
    <w:tmpl w:val="D68C4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8"/>
  </w:num>
  <w:num w:numId="9">
    <w:abstractNumId w:val="12"/>
  </w:num>
  <w:num w:numId="10">
    <w:abstractNumId w:val="23"/>
  </w:num>
  <w:num w:numId="11">
    <w:abstractNumId w:val="15"/>
  </w:num>
  <w:num w:numId="12">
    <w:abstractNumId w:val="24"/>
  </w:num>
  <w:num w:numId="13">
    <w:abstractNumId w:val="20"/>
  </w:num>
  <w:num w:numId="14">
    <w:abstractNumId w:val="19"/>
  </w:num>
  <w:num w:numId="15">
    <w:abstractNumId w:val="27"/>
  </w:num>
  <w:num w:numId="16">
    <w:abstractNumId w:val="25"/>
  </w:num>
  <w:num w:numId="17">
    <w:abstractNumId w:val="9"/>
  </w:num>
  <w:num w:numId="18">
    <w:abstractNumId w:val="10"/>
  </w:num>
  <w:num w:numId="19">
    <w:abstractNumId w:val="14"/>
  </w:num>
  <w:num w:numId="20">
    <w:abstractNumId w:val="28"/>
  </w:num>
  <w:num w:numId="21">
    <w:abstractNumId w:val="21"/>
  </w:num>
  <w:num w:numId="22">
    <w:abstractNumId w:val="22"/>
  </w:num>
  <w:num w:numId="23">
    <w:abstractNumId w:val="7"/>
  </w:num>
  <w:num w:numId="24">
    <w:abstractNumId w:val="5"/>
  </w:num>
  <w:num w:numId="25">
    <w:abstractNumId w:val="16"/>
  </w:num>
  <w:num w:numId="26">
    <w:abstractNumId w:val="26"/>
  </w:num>
  <w:num w:numId="27">
    <w:abstractNumId w:val="11"/>
  </w:num>
  <w:num w:numId="28">
    <w:abstractNumId w:val="1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0415"/>
    <w:rsid w:val="001010EC"/>
    <w:rsid w:val="00102B78"/>
    <w:rsid w:val="0010665A"/>
    <w:rsid w:val="00112F8E"/>
    <w:rsid w:val="001416E7"/>
    <w:rsid w:val="00155BB2"/>
    <w:rsid w:val="001561D0"/>
    <w:rsid w:val="0017097B"/>
    <w:rsid w:val="00180781"/>
    <w:rsid w:val="00181282"/>
    <w:rsid w:val="00181F5E"/>
    <w:rsid w:val="001C78BA"/>
    <w:rsid w:val="001D0DBF"/>
    <w:rsid w:val="001D2047"/>
    <w:rsid w:val="001D248D"/>
    <w:rsid w:val="001D5065"/>
    <w:rsid w:val="00203D80"/>
    <w:rsid w:val="00205491"/>
    <w:rsid w:val="00214436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0684B"/>
    <w:rsid w:val="003231C6"/>
    <w:rsid w:val="0032764D"/>
    <w:rsid w:val="00340255"/>
    <w:rsid w:val="003446AA"/>
    <w:rsid w:val="0034772E"/>
    <w:rsid w:val="00352879"/>
    <w:rsid w:val="0036739D"/>
    <w:rsid w:val="00390267"/>
    <w:rsid w:val="003D3B8E"/>
    <w:rsid w:val="003D52A6"/>
    <w:rsid w:val="003F43EE"/>
    <w:rsid w:val="004044AF"/>
    <w:rsid w:val="00405F0D"/>
    <w:rsid w:val="004145C7"/>
    <w:rsid w:val="00422280"/>
    <w:rsid w:val="004332A7"/>
    <w:rsid w:val="00450AD2"/>
    <w:rsid w:val="00461207"/>
    <w:rsid w:val="0046333B"/>
    <w:rsid w:val="004705E8"/>
    <w:rsid w:val="004A3373"/>
    <w:rsid w:val="004A7330"/>
    <w:rsid w:val="004D7138"/>
    <w:rsid w:val="004D7437"/>
    <w:rsid w:val="0050164C"/>
    <w:rsid w:val="00516495"/>
    <w:rsid w:val="00517400"/>
    <w:rsid w:val="00543B7F"/>
    <w:rsid w:val="0054726B"/>
    <w:rsid w:val="005678B5"/>
    <w:rsid w:val="00577E52"/>
    <w:rsid w:val="00586B0A"/>
    <w:rsid w:val="0059583D"/>
    <w:rsid w:val="005A6B3C"/>
    <w:rsid w:val="005B0414"/>
    <w:rsid w:val="005C2F36"/>
    <w:rsid w:val="005D14B6"/>
    <w:rsid w:val="005E151E"/>
    <w:rsid w:val="005E19B9"/>
    <w:rsid w:val="00615A48"/>
    <w:rsid w:val="00623379"/>
    <w:rsid w:val="00624787"/>
    <w:rsid w:val="0063530D"/>
    <w:rsid w:val="00635C45"/>
    <w:rsid w:val="006535D7"/>
    <w:rsid w:val="00665815"/>
    <w:rsid w:val="0066667F"/>
    <w:rsid w:val="0067101A"/>
    <w:rsid w:val="00672D5E"/>
    <w:rsid w:val="00680C41"/>
    <w:rsid w:val="00693630"/>
    <w:rsid w:val="0069596F"/>
    <w:rsid w:val="006A0208"/>
    <w:rsid w:val="006B3F08"/>
    <w:rsid w:val="006B5360"/>
    <w:rsid w:val="006B591B"/>
    <w:rsid w:val="006D3387"/>
    <w:rsid w:val="006E128F"/>
    <w:rsid w:val="006F6452"/>
    <w:rsid w:val="006F681B"/>
    <w:rsid w:val="00700AE9"/>
    <w:rsid w:val="00700D61"/>
    <w:rsid w:val="007147A2"/>
    <w:rsid w:val="00717C04"/>
    <w:rsid w:val="007465C5"/>
    <w:rsid w:val="00747D05"/>
    <w:rsid w:val="007641F3"/>
    <w:rsid w:val="007763DD"/>
    <w:rsid w:val="007866AA"/>
    <w:rsid w:val="007B7EA9"/>
    <w:rsid w:val="007D31A8"/>
    <w:rsid w:val="007D5D5D"/>
    <w:rsid w:val="007E1B68"/>
    <w:rsid w:val="008100E3"/>
    <w:rsid w:val="0085692F"/>
    <w:rsid w:val="008633C0"/>
    <w:rsid w:val="0087246A"/>
    <w:rsid w:val="008815F7"/>
    <w:rsid w:val="00895094"/>
    <w:rsid w:val="008965D2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45B3B"/>
    <w:rsid w:val="00961480"/>
    <w:rsid w:val="009646A9"/>
    <w:rsid w:val="00980E98"/>
    <w:rsid w:val="009A7312"/>
    <w:rsid w:val="009B13B4"/>
    <w:rsid w:val="009C0433"/>
    <w:rsid w:val="009C233B"/>
    <w:rsid w:val="009E16B7"/>
    <w:rsid w:val="00A014D2"/>
    <w:rsid w:val="00A20B3E"/>
    <w:rsid w:val="00A253E7"/>
    <w:rsid w:val="00A30C5F"/>
    <w:rsid w:val="00A31E82"/>
    <w:rsid w:val="00A40667"/>
    <w:rsid w:val="00A45B67"/>
    <w:rsid w:val="00A45E54"/>
    <w:rsid w:val="00A56416"/>
    <w:rsid w:val="00A62C32"/>
    <w:rsid w:val="00A668FF"/>
    <w:rsid w:val="00A67C1B"/>
    <w:rsid w:val="00A716F6"/>
    <w:rsid w:val="00A71B26"/>
    <w:rsid w:val="00A73A7D"/>
    <w:rsid w:val="00A90D62"/>
    <w:rsid w:val="00AA31A1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BD61A3"/>
    <w:rsid w:val="00BF208F"/>
    <w:rsid w:val="00C04B6E"/>
    <w:rsid w:val="00C057C2"/>
    <w:rsid w:val="00C14DE6"/>
    <w:rsid w:val="00C35EC7"/>
    <w:rsid w:val="00C619DA"/>
    <w:rsid w:val="00C9012A"/>
    <w:rsid w:val="00CA20A8"/>
    <w:rsid w:val="00CD2E4A"/>
    <w:rsid w:val="00CF1131"/>
    <w:rsid w:val="00D2550E"/>
    <w:rsid w:val="00D26EBD"/>
    <w:rsid w:val="00D3320D"/>
    <w:rsid w:val="00D44F2E"/>
    <w:rsid w:val="00D773DA"/>
    <w:rsid w:val="00D81152"/>
    <w:rsid w:val="00DA5E7D"/>
    <w:rsid w:val="00DA6931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27535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4:docId w14:val="66FBBE71"/>
  <w15:docId w15:val="{42564DF9-E36D-45F3-A91C-6058D567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paragraph" w:customStyle="1" w:styleId="font9">
    <w:name w:val="font_9"/>
    <w:basedOn w:val="Normal"/>
    <w:rsid w:val="00672D5E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1E7B-74B2-4048-B841-BD209D7E7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Dinithi</cp:lastModifiedBy>
  <cp:revision>10</cp:revision>
  <cp:lastPrinted>2015-12-03T02:14:00Z</cp:lastPrinted>
  <dcterms:created xsi:type="dcterms:W3CDTF">2017-12-24T01:33:00Z</dcterms:created>
  <dcterms:modified xsi:type="dcterms:W3CDTF">2017-12-27T02:15:00Z</dcterms:modified>
</cp:coreProperties>
</file>