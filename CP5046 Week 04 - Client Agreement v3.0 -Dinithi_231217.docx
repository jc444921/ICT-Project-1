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noProof/>
          <w:sz w:val="20"/>
        </w:rPr>
      </w:pPr>
    </w:p>
    <w:p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</w:p>
    <w:p w:rsidR="00BD29BD" w:rsidRPr="000E0E13" w:rsidRDefault="00BD29BD" w:rsidP="00CF1131">
      <w:pPr>
        <w:pStyle w:val="Body"/>
        <w:spacing w:line="276" w:lineRule="auto"/>
        <w:jc w:val="center"/>
        <w:rPr>
          <w:rFonts w:ascii="Arial" w:hAnsi="Arial" w:cs="Arial"/>
          <w:b/>
          <w:sz w:val="22"/>
          <w:lang w:val="en-AU"/>
        </w:rPr>
      </w:pPr>
      <w:r w:rsidRPr="000E0E13">
        <w:rPr>
          <w:rFonts w:ascii="Arial" w:hAnsi="Arial" w:cs="Arial"/>
          <w:b/>
          <w:sz w:val="22"/>
          <w:lang w:val="en-AU"/>
        </w:rPr>
        <w:t>ICT ADVANCED PROJECT AGREEMENT</w:t>
      </w:r>
    </w:p>
    <w:p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</w:p>
    <w:p w:rsidR="00BD29BD" w:rsidRPr="000E0E13" w:rsidRDefault="00A73A7D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  <w:r>
        <w:rPr>
          <w:rFonts w:ascii="Arial" w:hAnsi="Arial" w:cs="Arial"/>
          <w:b/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55pt;margin-top:2.85pt;width:479.05pt;height:0;z-index:251658240" o:connectortype="straight" strokeweight="2.5pt"/>
        </w:pict>
      </w:r>
    </w:p>
    <w:p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</w:p>
    <w:p w:rsidR="00BD29BD" w:rsidRPr="000E0E13" w:rsidRDefault="00BD29BD" w:rsidP="00CF113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E0E13">
        <w:rPr>
          <w:rFonts w:ascii="Arial" w:hAnsi="Arial" w:cs="Arial"/>
          <w:sz w:val="20"/>
          <w:szCs w:val="20"/>
        </w:rPr>
        <w:t xml:space="preserve">This Agreement for </w:t>
      </w:r>
      <w:r w:rsidR="00F61720">
        <w:rPr>
          <w:rFonts w:ascii="Arial" w:hAnsi="Arial" w:cs="Arial"/>
          <w:sz w:val="20"/>
          <w:szCs w:val="20"/>
        </w:rPr>
        <w:t xml:space="preserve">CP5046 / CP5047 </w:t>
      </w:r>
      <w:r w:rsidRPr="000E0E13">
        <w:rPr>
          <w:rFonts w:ascii="Arial" w:hAnsi="Arial" w:cs="Arial"/>
          <w:sz w:val="20"/>
          <w:szCs w:val="20"/>
        </w:rPr>
        <w:t xml:space="preserve">ICT Advanced Project (the “Agreement”) </w:t>
      </w:r>
      <w:r w:rsidR="006E128F">
        <w:rPr>
          <w:rFonts w:ascii="Arial" w:hAnsi="Arial" w:cs="Arial"/>
          <w:sz w:val="20"/>
          <w:szCs w:val="20"/>
        </w:rPr>
        <w:t>is signed</w:t>
      </w:r>
      <w:r w:rsidR="00214436">
        <w:rPr>
          <w:rFonts w:ascii="Arial" w:hAnsi="Arial" w:cs="Arial"/>
          <w:sz w:val="20"/>
          <w:szCs w:val="20"/>
        </w:rPr>
        <w:t xml:space="preserve"> between</w:t>
      </w:r>
      <w:r w:rsidR="00F61720">
        <w:rPr>
          <w:rFonts w:ascii="Arial" w:hAnsi="Arial" w:cs="Arial"/>
          <w:sz w:val="20"/>
          <w:szCs w:val="20"/>
        </w:rPr>
        <w:t>:</w:t>
      </w:r>
    </w:p>
    <w:p w:rsidR="00BD29BD" w:rsidRPr="000E0E13" w:rsidRDefault="00BD29BD" w:rsidP="00CF1131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BD29BD" w:rsidRPr="000E0E13" w:rsidRDefault="005B0414" w:rsidP="00CF1131">
      <w:pPr>
        <w:suppressAutoHyphens/>
        <w:spacing w:line="276" w:lineRule="auto"/>
        <w:ind w:left="2160"/>
        <w:jc w:val="both"/>
        <w:rPr>
          <w:rFonts w:ascii="Arial" w:hAnsi="Arial" w:cs="Arial"/>
          <w:sz w:val="20"/>
          <w:szCs w:val="20"/>
        </w:rPr>
      </w:pPr>
      <w:r w:rsidRPr="005B0414">
        <w:rPr>
          <w:rFonts w:ascii="Arial" w:hAnsi="Arial" w:cs="Arial"/>
          <w:b/>
          <w:bCs/>
          <w:sz w:val="20"/>
          <w:szCs w:val="20"/>
        </w:rPr>
        <w:t>Dinithi Vithanage, Xiting Jia, Shemal Ashen Jude Jayawardena Geekiyanage</w:t>
      </w:r>
      <w:r>
        <w:rPr>
          <w:rFonts w:ascii="Arial" w:hAnsi="Arial" w:cs="Arial"/>
          <w:b/>
          <w:bCs/>
          <w:sz w:val="20"/>
          <w:szCs w:val="20"/>
        </w:rPr>
        <w:t xml:space="preserve"> and </w:t>
      </w:r>
      <w:r w:rsidRPr="005B0414">
        <w:rPr>
          <w:rFonts w:ascii="Arial" w:hAnsi="Arial" w:cs="Arial"/>
          <w:b/>
          <w:bCs/>
          <w:sz w:val="20"/>
          <w:szCs w:val="20"/>
        </w:rPr>
        <w:t>Yu Liu</w:t>
      </w:r>
      <w:r w:rsidR="00BD29BD" w:rsidRPr="005B0414">
        <w:rPr>
          <w:rFonts w:ascii="Arial" w:hAnsi="Arial" w:cs="Arial"/>
          <w:b/>
          <w:bCs/>
          <w:sz w:val="20"/>
          <w:szCs w:val="20"/>
        </w:rPr>
        <w:t xml:space="preserve"> </w:t>
      </w:r>
      <w:r w:rsidR="00BD29BD" w:rsidRPr="000E0E13">
        <w:rPr>
          <w:rFonts w:ascii="Arial" w:hAnsi="Arial" w:cs="Arial"/>
          <w:sz w:val="20"/>
          <w:szCs w:val="20"/>
        </w:rPr>
        <w:t xml:space="preserve">(the "Developers") </w:t>
      </w:r>
    </w:p>
    <w:p w:rsidR="00BD29BD" w:rsidRPr="000E0E13" w:rsidRDefault="00BD29BD" w:rsidP="00CF1131">
      <w:pPr>
        <w:suppressAutoHyphens/>
        <w:spacing w:line="276" w:lineRule="auto"/>
        <w:ind w:left="2160"/>
        <w:jc w:val="both"/>
        <w:rPr>
          <w:rFonts w:ascii="Arial" w:hAnsi="Arial" w:cs="Arial"/>
          <w:sz w:val="20"/>
          <w:szCs w:val="20"/>
        </w:rPr>
      </w:pPr>
      <w:r w:rsidRPr="000E0E13">
        <w:rPr>
          <w:rFonts w:ascii="Arial" w:hAnsi="Arial" w:cs="Arial"/>
          <w:sz w:val="20"/>
          <w:szCs w:val="20"/>
        </w:rPr>
        <w:t>James Cook University Brisbane, 349 Queen Street Brisbane, Queensland</w:t>
      </w:r>
    </w:p>
    <w:p w:rsidR="004145C7" w:rsidRPr="001C78BA" w:rsidRDefault="00BD29BD" w:rsidP="00CF1131">
      <w:pPr>
        <w:pStyle w:val="BodyTextIndent2"/>
        <w:spacing w:after="0" w:line="276" w:lineRule="auto"/>
        <w:ind w:left="2160" w:hanging="2160"/>
        <w:jc w:val="both"/>
        <w:rPr>
          <w:rFonts w:ascii="Arial" w:hAnsi="Arial" w:cs="Arial"/>
          <w:bCs/>
          <w:sz w:val="20"/>
          <w:szCs w:val="20"/>
        </w:rPr>
      </w:pPr>
      <w:r w:rsidRPr="001C78BA">
        <w:rPr>
          <w:rFonts w:ascii="Arial" w:hAnsi="Arial" w:cs="Arial"/>
          <w:bCs/>
          <w:sz w:val="20"/>
          <w:szCs w:val="20"/>
        </w:rPr>
        <w:t>AND</w:t>
      </w:r>
      <w:r w:rsidRPr="001C78BA">
        <w:rPr>
          <w:rFonts w:ascii="Arial" w:hAnsi="Arial" w:cs="Arial"/>
          <w:bCs/>
          <w:sz w:val="20"/>
          <w:szCs w:val="20"/>
        </w:rPr>
        <w:tab/>
      </w:r>
    </w:p>
    <w:p w:rsidR="00BD29BD" w:rsidRPr="000E0E13" w:rsidRDefault="005B0414" w:rsidP="00CF1131">
      <w:pPr>
        <w:pStyle w:val="BodyTextIndent2"/>
        <w:spacing w:after="0" w:line="276" w:lineRule="auto"/>
        <w:ind w:left="2160"/>
        <w:jc w:val="both"/>
        <w:rPr>
          <w:rFonts w:ascii="Arial" w:hAnsi="Arial" w:cs="Arial"/>
          <w:sz w:val="20"/>
          <w:szCs w:val="20"/>
        </w:rPr>
      </w:pPr>
      <w:r w:rsidRPr="005B0414">
        <w:rPr>
          <w:rFonts w:ascii="Arial" w:hAnsi="Arial" w:cs="Arial"/>
          <w:b/>
          <w:bCs/>
          <w:sz w:val="20"/>
          <w:szCs w:val="20"/>
        </w:rPr>
        <w:t>WeCARE Massage &amp; Natural Therapy</w:t>
      </w:r>
      <w:r w:rsidR="007763DD" w:rsidRPr="000E0E13">
        <w:rPr>
          <w:rFonts w:ascii="Arial" w:hAnsi="Arial" w:cs="Arial"/>
          <w:b/>
          <w:bCs/>
          <w:sz w:val="20"/>
          <w:szCs w:val="20"/>
        </w:rPr>
        <w:t xml:space="preserve"> </w:t>
      </w:r>
      <w:r w:rsidR="007763DD" w:rsidRPr="000E0E13">
        <w:rPr>
          <w:rFonts w:ascii="Arial" w:hAnsi="Arial" w:cs="Arial"/>
          <w:sz w:val="20"/>
          <w:szCs w:val="20"/>
        </w:rPr>
        <w:t xml:space="preserve">represented by </w:t>
      </w:r>
      <w:r w:rsidR="004D7138">
        <w:rPr>
          <w:rFonts w:ascii="Arial" w:hAnsi="Arial" w:cs="Arial"/>
          <w:sz w:val="20"/>
          <w:szCs w:val="20"/>
        </w:rPr>
        <w:t>Michael Yang</w:t>
      </w:r>
      <w:r w:rsidR="00BD29BD" w:rsidRPr="000E0E13">
        <w:rPr>
          <w:rFonts w:ascii="Arial" w:hAnsi="Arial" w:cs="Arial"/>
          <w:b/>
          <w:bCs/>
          <w:sz w:val="20"/>
          <w:szCs w:val="20"/>
        </w:rPr>
        <w:t xml:space="preserve"> </w:t>
      </w:r>
      <w:r w:rsidR="00BD29BD" w:rsidRPr="000E0E13">
        <w:rPr>
          <w:rFonts w:ascii="Arial" w:hAnsi="Arial" w:cs="Arial"/>
          <w:sz w:val="20"/>
          <w:szCs w:val="20"/>
        </w:rPr>
        <w:t>(the "Client")</w:t>
      </w:r>
    </w:p>
    <w:p w:rsidR="005B0414" w:rsidRPr="005B0414" w:rsidRDefault="005B0414" w:rsidP="005B0414">
      <w:pPr>
        <w:pStyle w:val="Body"/>
        <w:spacing w:line="276" w:lineRule="auto"/>
        <w:ind w:left="1440" w:firstLine="720"/>
        <w:jc w:val="both"/>
        <w:rPr>
          <w:rFonts w:ascii="Arial" w:eastAsia="MS Mincho" w:hAnsi="Arial" w:cs="Arial"/>
          <w:color w:val="auto"/>
          <w:sz w:val="20"/>
        </w:rPr>
      </w:pPr>
      <w:r w:rsidRPr="005B0414">
        <w:rPr>
          <w:rFonts w:ascii="Arial" w:eastAsia="MS Mincho" w:hAnsi="Arial" w:cs="Arial"/>
          <w:color w:val="auto"/>
          <w:sz w:val="20"/>
        </w:rPr>
        <w:t>Shop 8/974 Waterworks Road.</w:t>
      </w:r>
    </w:p>
    <w:p w:rsidR="005E19B9" w:rsidRDefault="005B0414" w:rsidP="005B0414">
      <w:pPr>
        <w:pStyle w:val="Body"/>
        <w:spacing w:line="276" w:lineRule="auto"/>
        <w:ind w:left="1440" w:firstLine="720"/>
        <w:jc w:val="both"/>
        <w:rPr>
          <w:rFonts w:ascii="Arial" w:eastAsia="MS Mincho" w:hAnsi="Arial" w:cs="Arial"/>
          <w:color w:val="auto"/>
          <w:sz w:val="20"/>
        </w:rPr>
      </w:pPr>
      <w:r w:rsidRPr="005B0414">
        <w:rPr>
          <w:rFonts w:ascii="Arial" w:eastAsia="MS Mincho" w:hAnsi="Arial" w:cs="Arial"/>
          <w:color w:val="auto"/>
          <w:sz w:val="20"/>
        </w:rPr>
        <w:t>The Gap, QLD 4061</w:t>
      </w:r>
    </w:p>
    <w:p w:rsidR="005B0414" w:rsidRPr="000E0E13" w:rsidRDefault="005B0414" w:rsidP="005B0414">
      <w:pPr>
        <w:pStyle w:val="Body"/>
        <w:spacing w:line="276" w:lineRule="auto"/>
        <w:ind w:left="1440" w:firstLine="720"/>
        <w:jc w:val="both"/>
        <w:rPr>
          <w:rFonts w:ascii="Arial" w:hAnsi="Arial" w:cs="Arial"/>
          <w:sz w:val="20"/>
          <w:lang w:val="en-AU"/>
        </w:rPr>
      </w:pPr>
    </w:p>
    <w:p w:rsidR="00DA6931" w:rsidRPr="000E0E13" w:rsidRDefault="006E128F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The Agreement g</w:t>
      </w:r>
      <w:r w:rsidR="00DA6931" w:rsidRPr="000E0E13">
        <w:rPr>
          <w:rFonts w:ascii="Arial" w:hAnsi="Arial" w:cs="Arial"/>
          <w:sz w:val="20"/>
          <w:lang w:val="en-AU"/>
        </w:rPr>
        <w:t xml:space="preserve">overns the rules </w:t>
      </w:r>
      <w:r w:rsidR="00214436" w:rsidRPr="000E0E13">
        <w:rPr>
          <w:rFonts w:ascii="Arial" w:hAnsi="Arial" w:cs="Arial"/>
          <w:sz w:val="20"/>
          <w:lang w:val="en-AU"/>
        </w:rPr>
        <w:t xml:space="preserve">between the Client and the Developers </w:t>
      </w:r>
      <w:r w:rsidR="00214436">
        <w:rPr>
          <w:rFonts w:ascii="Arial" w:hAnsi="Arial" w:cs="Arial"/>
          <w:sz w:val="20"/>
          <w:lang w:val="en-AU"/>
        </w:rPr>
        <w:t>regarding the</w:t>
      </w:r>
      <w:r w:rsidR="00DA6931" w:rsidRPr="000E0E13">
        <w:rPr>
          <w:rFonts w:ascii="Arial" w:hAnsi="Arial" w:cs="Arial"/>
          <w:sz w:val="20"/>
          <w:lang w:val="en-AU"/>
        </w:rPr>
        <w:t xml:space="preserve"> project </w:t>
      </w:r>
      <w:r w:rsidR="00214436">
        <w:rPr>
          <w:rFonts w:ascii="Arial" w:hAnsi="Arial" w:cs="Arial"/>
          <w:sz w:val="20"/>
          <w:lang w:val="en-AU"/>
        </w:rPr>
        <w:t>to be developed</w:t>
      </w:r>
      <w:r w:rsidR="00DA6931" w:rsidRPr="000E0E13">
        <w:rPr>
          <w:rFonts w:ascii="Arial" w:hAnsi="Arial" w:cs="Arial"/>
          <w:sz w:val="20"/>
          <w:lang w:val="en-AU"/>
        </w:rPr>
        <w:t xml:space="preserve"> </w:t>
      </w:r>
      <w:r w:rsidR="00214436">
        <w:rPr>
          <w:rFonts w:ascii="Arial" w:hAnsi="Arial" w:cs="Arial"/>
          <w:sz w:val="20"/>
          <w:lang w:val="en-AU"/>
        </w:rPr>
        <w:t xml:space="preserve">as </w:t>
      </w:r>
      <w:r w:rsidR="000F0C15">
        <w:rPr>
          <w:rFonts w:ascii="Arial" w:hAnsi="Arial" w:cs="Arial"/>
          <w:sz w:val="20"/>
          <w:lang w:val="en-AU"/>
        </w:rPr>
        <w:t xml:space="preserve">academic </w:t>
      </w:r>
      <w:r w:rsidR="00214436">
        <w:rPr>
          <w:rFonts w:ascii="Arial" w:hAnsi="Arial" w:cs="Arial"/>
          <w:sz w:val="20"/>
          <w:lang w:val="en-AU"/>
        </w:rPr>
        <w:t xml:space="preserve">subject </w:t>
      </w:r>
      <w:r w:rsidR="007763DD" w:rsidRPr="000E0E13">
        <w:rPr>
          <w:rFonts w:ascii="Arial" w:hAnsi="Arial" w:cs="Arial"/>
          <w:sz w:val="20"/>
          <w:lang w:val="en-AU"/>
        </w:rPr>
        <w:t xml:space="preserve">at </w:t>
      </w:r>
      <w:r w:rsidR="006535D7" w:rsidRPr="000E0E13">
        <w:rPr>
          <w:rFonts w:ascii="Arial" w:hAnsi="Arial" w:cs="Arial"/>
          <w:sz w:val="20"/>
          <w:lang w:val="en-AU"/>
        </w:rPr>
        <w:t>James Cook University</w:t>
      </w:r>
      <w:r w:rsidR="007763DD" w:rsidRPr="000E0E13">
        <w:rPr>
          <w:rFonts w:ascii="Arial" w:hAnsi="Arial" w:cs="Arial"/>
          <w:sz w:val="20"/>
          <w:lang w:val="en-AU"/>
        </w:rPr>
        <w:t xml:space="preserve"> Brisbane</w:t>
      </w:r>
      <w:r w:rsidR="00DA6931" w:rsidRPr="000E0E13">
        <w:rPr>
          <w:rFonts w:ascii="Arial" w:hAnsi="Arial" w:cs="Arial"/>
          <w:sz w:val="20"/>
          <w:lang w:val="en-AU"/>
        </w:rPr>
        <w:t>.</w:t>
      </w:r>
      <w:r w:rsidR="00352879">
        <w:rPr>
          <w:rFonts w:ascii="Arial" w:hAnsi="Arial" w:cs="Arial"/>
          <w:sz w:val="20"/>
          <w:lang w:val="en-AU"/>
        </w:rPr>
        <w:t xml:space="preserve"> </w:t>
      </w:r>
    </w:p>
    <w:p w:rsidR="005E19B9" w:rsidRPr="000E0E13" w:rsidRDefault="005E19B9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6D3387" w:rsidRPr="000E0E13" w:rsidRDefault="006D338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DA6931" w:rsidRPr="00693630" w:rsidRDefault="00DA6931" w:rsidP="00CF1131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b/>
          <w:sz w:val="20"/>
          <w:lang w:val="en-AU"/>
        </w:rPr>
      </w:pPr>
      <w:r w:rsidRPr="00693630">
        <w:rPr>
          <w:rFonts w:ascii="Arial" w:hAnsi="Arial" w:cs="Arial"/>
          <w:b/>
          <w:sz w:val="20"/>
          <w:lang w:val="en-AU"/>
        </w:rPr>
        <w:t xml:space="preserve">PROJECT </w:t>
      </w:r>
      <w:r w:rsidR="00352879" w:rsidRPr="00693630">
        <w:rPr>
          <w:rFonts w:ascii="Arial" w:hAnsi="Arial" w:cs="Arial"/>
          <w:b/>
          <w:sz w:val="20"/>
          <w:lang w:val="en-AU"/>
        </w:rPr>
        <w:t xml:space="preserve">DESCRIPTION AND </w:t>
      </w:r>
      <w:r w:rsidR="0046333B" w:rsidRPr="00693630">
        <w:rPr>
          <w:rFonts w:ascii="Arial" w:hAnsi="Arial" w:cs="Arial"/>
          <w:b/>
          <w:sz w:val="20"/>
          <w:lang w:val="en-AU"/>
        </w:rPr>
        <w:t>GOAL</w:t>
      </w:r>
      <w:r w:rsidR="006E128F" w:rsidRPr="00693630">
        <w:rPr>
          <w:rFonts w:ascii="Arial" w:hAnsi="Arial" w:cs="Arial"/>
          <w:b/>
          <w:sz w:val="20"/>
          <w:lang w:val="en-AU"/>
        </w:rPr>
        <w:t>S</w:t>
      </w:r>
    </w:p>
    <w:p w:rsidR="006E128F" w:rsidRDefault="006E128F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85692F" w:rsidRDefault="0085692F" w:rsidP="0085692F">
      <w:pPr>
        <w:autoSpaceDE w:val="0"/>
        <w:autoSpaceDN w:val="0"/>
        <w:adjustRightInd w:val="0"/>
        <w:spacing w:line="360" w:lineRule="auto"/>
        <w:ind w:left="720"/>
        <w:rPr>
          <w:rStyle w:val="BodyTextIndent2Char"/>
          <w:sz w:val="20"/>
          <w:szCs w:val="20"/>
        </w:rPr>
      </w:pPr>
      <w:r>
        <w:rPr>
          <w:rStyle w:val="BodyTextIndent2Char"/>
          <w:sz w:val="20"/>
          <w:szCs w:val="20"/>
        </w:rPr>
        <w:t>We care massage already has an existing site with the main purpose of simply providing basic information about the location and the services that they offer.</w:t>
      </w:r>
    </w:p>
    <w:p w:rsidR="0085692F" w:rsidRDefault="0085692F" w:rsidP="0085692F">
      <w:pPr>
        <w:autoSpaceDE w:val="0"/>
        <w:autoSpaceDN w:val="0"/>
        <w:adjustRightInd w:val="0"/>
        <w:spacing w:line="360" w:lineRule="auto"/>
        <w:ind w:left="720"/>
        <w:rPr>
          <w:rStyle w:val="BodyTextIndent2Char"/>
          <w:sz w:val="20"/>
          <w:szCs w:val="20"/>
        </w:rPr>
      </w:pPr>
    </w:p>
    <w:p w:rsidR="0085692F" w:rsidRDefault="0085692F" w:rsidP="0085692F">
      <w:pPr>
        <w:autoSpaceDE w:val="0"/>
        <w:autoSpaceDN w:val="0"/>
        <w:adjustRightInd w:val="0"/>
        <w:spacing w:line="360" w:lineRule="auto"/>
        <w:ind w:left="720"/>
        <w:rPr>
          <w:rStyle w:val="BodyTextIndent2Char"/>
          <w:sz w:val="20"/>
          <w:szCs w:val="20"/>
        </w:rPr>
      </w:pPr>
      <w:r>
        <w:rPr>
          <w:rStyle w:val="BodyTextIndent2Char"/>
          <w:sz w:val="20"/>
          <w:szCs w:val="20"/>
        </w:rPr>
        <w:t>The purpose of this project is to take the website one step further by renovating it and making it a responsive website with better user interaction.</w:t>
      </w:r>
    </w:p>
    <w:p w:rsidR="0085692F" w:rsidRDefault="0085692F" w:rsidP="0085692F">
      <w:pPr>
        <w:autoSpaceDE w:val="0"/>
        <w:autoSpaceDN w:val="0"/>
        <w:adjustRightInd w:val="0"/>
        <w:spacing w:line="360" w:lineRule="auto"/>
        <w:ind w:left="720"/>
        <w:rPr>
          <w:rStyle w:val="BodyTextIndent2Char"/>
          <w:sz w:val="20"/>
          <w:szCs w:val="20"/>
        </w:rPr>
      </w:pPr>
      <w:r>
        <w:rPr>
          <w:rStyle w:val="BodyTextIndent2Char"/>
          <w:sz w:val="20"/>
          <w:szCs w:val="20"/>
        </w:rPr>
        <w:t>The main goals of the site is to improve the user experience from providing clearer information about the treatments offered, providing a booking engine page that allows users to book their treatments on the website itself having a seamless user interactivity.</w:t>
      </w:r>
    </w:p>
    <w:p w:rsidR="00C9012A" w:rsidRPr="000E0E13" w:rsidRDefault="00C9012A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6D3387" w:rsidRPr="000E0E13" w:rsidRDefault="006D3387" w:rsidP="00CF1131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:rsidR="00C9012A" w:rsidRPr="000E0E13" w:rsidRDefault="00C9012A" w:rsidP="00CF1131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DA6931" w:rsidRDefault="00DA6931" w:rsidP="00CF1131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b/>
          <w:sz w:val="20"/>
          <w:lang w:val="en-AU"/>
        </w:rPr>
      </w:pPr>
      <w:r w:rsidRPr="00693630">
        <w:rPr>
          <w:rFonts w:ascii="Arial" w:hAnsi="Arial" w:cs="Arial"/>
          <w:b/>
          <w:sz w:val="20"/>
          <w:lang w:val="en-AU"/>
        </w:rPr>
        <w:t>DELIVERABLES</w:t>
      </w:r>
    </w:p>
    <w:p w:rsidR="00945B3B" w:rsidRDefault="00945B3B" w:rsidP="00945B3B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</w:p>
    <w:p w:rsidR="00945B3B" w:rsidRPr="006F6452" w:rsidRDefault="00945B3B" w:rsidP="00945B3B">
      <w:pPr>
        <w:pStyle w:val="Body"/>
        <w:spacing w:line="276" w:lineRule="auto"/>
        <w:ind w:firstLine="720"/>
        <w:jc w:val="both"/>
        <w:rPr>
          <w:rFonts w:ascii="Arial" w:hAnsi="Arial" w:cs="Arial"/>
          <w:b/>
          <w:sz w:val="20"/>
          <w:u w:val="single"/>
          <w:lang w:val="en-AU"/>
        </w:rPr>
      </w:pPr>
      <w:r w:rsidRPr="006F6452">
        <w:rPr>
          <w:rFonts w:ascii="Arial" w:hAnsi="Arial" w:cs="Arial"/>
          <w:b/>
          <w:sz w:val="20"/>
          <w:u w:val="single"/>
          <w:lang w:val="en-AU"/>
        </w:rPr>
        <w:t>Technical Requirements</w:t>
      </w:r>
    </w:p>
    <w:p w:rsidR="006D3387" w:rsidRDefault="006D3387" w:rsidP="006E128F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85692F" w:rsidRPr="00F17F45" w:rsidRDefault="0085692F" w:rsidP="0085692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Content rich </w:t>
      </w:r>
      <w:r w:rsidR="00945B3B">
        <w:rPr>
          <w:rFonts w:ascii="Arial" w:hAnsi="Arial" w:cs="Arial"/>
          <w:sz w:val="20"/>
          <w:szCs w:val="20"/>
        </w:rPr>
        <w:t>user-friendly web</w:t>
      </w:r>
      <w:r>
        <w:rPr>
          <w:rFonts w:ascii="Arial" w:hAnsi="Arial" w:cs="Arial"/>
          <w:sz w:val="20"/>
          <w:szCs w:val="20"/>
        </w:rPr>
        <w:t>site</w:t>
      </w:r>
    </w:p>
    <w:p w:rsidR="0085692F" w:rsidRPr="00F17F45" w:rsidRDefault="0085692F" w:rsidP="0085692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sz w:val="20"/>
          <w:szCs w:val="20"/>
        </w:rPr>
      </w:pPr>
      <w:r w:rsidRPr="00F17F45">
        <w:rPr>
          <w:rFonts w:ascii="Arial" w:hAnsi="Arial" w:cs="Arial"/>
          <w:sz w:val="20"/>
          <w:szCs w:val="20"/>
        </w:rPr>
        <w:t>Responsive website</w:t>
      </w:r>
    </w:p>
    <w:p w:rsidR="0085692F" w:rsidRPr="00F17F45" w:rsidRDefault="0085692F" w:rsidP="0085692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sz w:val="20"/>
          <w:szCs w:val="20"/>
        </w:rPr>
      </w:pPr>
      <w:r w:rsidRPr="00F17F45">
        <w:rPr>
          <w:rFonts w:ascii="Arial" w:hAnsi="Arial" w:cs="Arial"/>
          <w:sz w:val="20"/>
          <w:szCs w:val="20"/>
        </w:rPr>
        <w:t>Massage booking facility</w:t>
      </w:r>
    </w:p>
    <w:p w:rsidR="0085692F" w:rsidRDefault="0085692F" w:rsidP="0085692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sz w:val="20"/>
          <w:szCs w:val="20"/>
        </w:rPr>
      </w:pPr>
      <w:r w:rsidRPr="00F17F45">
        <w:rPr>
          <w:rFonts w:ascii="Arial" w:hAnsi="Arial" w:cs="Arial"/>
          <w:sz w:val="20"/>
          <w:szCs w:val="20"/>
        </w:rPr>
        <w:t>Links to social media</w:t>
      </w:r>
    </w:p>
    <w:p w:rsidR="00945B3B" w:rsidRDefault="00945B3B" w:rsidP="0085692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Website Code</w:t>
      </w:r>
      <w:r w:rsidR="006F6452">
        <w:rPr>
          <w:rFonts w:ascii="Arial" w:hAnsi="Arial" w:cs="Arial"/>
          <w:sz w:val="20"/>
          <w:szCs w:val="20"/>
        </w:rPr>
        <w:t>, Image Files</w:t>
      </w:r>
    </w:p>
    <w:p w:rsidR="00945B3B" w:rsidRPr="006F6452" w:rsidRDefault="00945B3B" w:rsidP="00945B3B">
      <w:pPr>
        <w:autoSpaceDE w:val="0"/>
        <w:autoSpaceDN w:val="0"/>
        <w:adjustRightInd w:val="0"/>
        <w:spacing w:line="360" w:lineRule="auto"/>
        <w:ind w:firstLine="720"/>
        <w:contextualSpacing/>
        <w:rPr>
          <w:rFonts w:ascii="Arial" w:hAnsi="Arial" w:cs="Arial"/>
          <w:b/>
          <w:sz w:val="20"/>
          <w:szCs w:val="20"/>
          <w:u w:val="single"/>
        </w:rPr>
      </w:pPr>
      <w:r w:rsidRPr="006F6452">
        <w:rPr>
          <w:rFonts w:ascii="Arial" w:hAnsi="Arial" w:cs="Arial"/>
          <w:b/>
          <w:sz w:val="20"/>
          <w:szCs w:val="20"/>
          <w:u w:val="single"/>
        </w:rPr>
        <w:t>Non- Technical Requirements</w:t>
      </w:r>
    </w:p>
    <w:p w:rsidR="00945B3B" w:rsidRPr="00945B3B" w:rsidRDefault="00945B3B" w:rsidP="00945B3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sz w:val="20"/>
          <w:szCs w:val="20"/>
        </w:rPr>
      </w:pPr>
      <w:r w:rsidRPr="00945B3B">
        <w:rPr>
          <w:rFonts w:ascii="Arial" w:hAnsi="Arial" w:cs="Arial"/>
          <w:sz w:val="20"/>
          <w:szCs w:val="20"/>
        </w:rPr>
        <w:t xml:space="preserve">User Manual </w:t>
      </w:r>
      <w:r w:rsidR="006F6452">
        <w:rPr>
          <w:rFonts w:ascii="Arial" w:hAnsi="Arial" w:cs="Arial"/>
          <w:sz w:val="20"/>
          <w:szCs w:val="20"/>
        </w:rPr>
        <w:t xml:space="preserve">with </w:t>
      </w:r>
      <w:r w:rsidRPr="00945B3B">
        <w:rPr>
          <w:rFonts w:ascii="Arial" w:hAnsi="Arial" w:cs="Arial"/>
          <w:sz w:val="20"/>
          <w:szCs w:val="20"/>
        </w:rPr>
        <w:t>Trouble Shooting</w:t>
      </w:r>
      <w:r w:rsidR="006F6452">
        <w:rPr>
          <w:rFonts w:ascii="Arial" w:hAnsi="Arial" w:cs="Arial"/>
          <w:sz w:val="20"/>
          <w:szCs w:val="20"/>
        </w:rPr>
        <w:t xml:space="preserve"> and basic system requirements</w:t>
      </w:r>
    </w:p>
    <w:p w:rsidR="00945B3B" w:rsidRDefault="00945B3B" w:rsidP="00945B3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sz w:val="20"/>
          <w:szCs w:val="20"/>
        </w:rPr>
      </w:pPr>
      <w:r w:rsidRPr="00945B3B">
        <w:rPr>
          <w:rFonts w:ascii="Arial" w:hAnsi="Arial" w:cs="Arial"/>
          <w:sz w:val="20"/>
          <w:szCs w:val="20"/>
        </w:rPr>
        <w:t>Passwords</w:t>
      </w:r>
    </w:p>
    <w:p w:rsidR="00945B3B" w:rsidRDefault="00945B3B" w:rsidP="00945B3B">
      <w:pPr>
        <w:autoSpaceDE w:val="0"/>
        <w:autoSpaceDN w:val="0"/>
        <w:adjustRightInd w:val="0"/>
        <w:spacing w:line="360" w:lineRule="auto"/>
        <w:ind w:left="720" w:firstLine="720"/>
        <w:contextualSpacing/>
        <w:rPr>
          <w:rFonts w:ascii="Arial" w:hAnsi="Arial" w:cs="Arial"/>
          <w:sz w:val="20"/>
          <w:szCs w:val="20"/>
        </w:rPr>
      </w:pPr>
    </w:p>
    <w:p w:rsidR="00945B3B" w:rsidRPr="00945B3B" w:rsidRDefault="00945B3B" w:rsidP="00945B3B">
      <w:pPr>
        <w:autoSpaceDE w:val="0"/>
        <w:autoSpaceDN w:val="0"/>
        <w:adjustRightInd w:val="0"/>
        <w:spacing w:line="360" w:lineRule="auto"/>
        <w:ind w:firstLine="720"/>
        <w:contextualSpacing/>
        <w:rPr>
          <w:rFonts w:ascii="Arial" w:hAnsi="Arial" w:cs="Arial"/>
          <w:sz w:val="20"/>
          <w:szCs w:val="20"/>
        </w:rPr>
      </w:pPr>
    </w:p>
    <w:p w:rsidR="00945B3B" w:rsidRPr="00945B3B" w:rsidRDefault="00945B3B" w:rsidP="00945B3B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sz w:val="20"/>
          <w:szCs w:val="20"/>
        </w:rPr>
      </w:pPr>
    </w:p>
    <w:p w:rsidR="0085692F" w:rsidRDefault="0085692F" w:rsidP="006E128F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252C1D" w:rsidRDefault="00252C1D" w:rsidP="006E128F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1010EC" w:rsidRPr="006E128F" w:rsidRDefault="001010EC" w:rsidP="006E128F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252C1D" w:rsidRPr="00945B3B" w:rsidRDefault="001010EC" w:rsidP="00252C1D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b/>
          <w:sz w:val="20"/>
          <w:lang w:val="en-AU"/>
        </w:rPr>
      </w:pPr>
      <w:r w:rsidRPr="00945B3B">
        <w:rPr>
          <w:rFonts w:ascii="Arial" w:hAnsi="Arial" w:cs="Arial"/>
          <w:b/>
          <w:sz w:val="20"/>
          <w:lang w:val="en-AU"/>
        </w:rPr>
        <w:t>APPROACH TO</w:t>
      </w:r>
      <w:r w:rsidR="001C78BA" w:rsidRPr="00945B3B">
        <w:rPr>
          <w:rFonts w:ascii="Arial" w:hAnsi="Arial" w:cs="Arial"/>
          <w:b/>
          <w:sz w:val="20"/>
          <w:lang w:val="en-AU"/>
        </w:rPr>
        <w:t xml:space="preserve"> </w:t>
      </w:r>
      <w:r w:rsidRPr="00945B3B">
        <w:rPr>
          <w:rFonts w:ascii="Arial" w:hAnsi="Arial" w:cs="Arial"/>
          <w:b/>
          <w:sz w:val="20"/>
          <w:lang w:val="en-AU"/>
        </w:rPr>
        <w:t>DEVELOPMENT</w:t>
      </w:r>
    </w:p>
    <w:p w:rsidR="00252C1D" w:rsidRDefault="00252C1D" w:rsidP="00252C1D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252C1D" w:rsidRDefault="001010EC" w:rsidP="00252C1D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252C1D" w:rsidRPr="000E0E13">
        <w:rPr>
          <w:rFonts w:ascii="Arial" w:hAnsi="Arial" w:cs="Arial"/>
          <w:sz w:val="20"/>
          <w:lang w:val="en-AU"/>
        </w:rPr>
        <w:t xml:space="preserve">This project has the timeframe </w:t>
      </w:r>
      <w:r w:rsidR="00252C1D" w:rsidRPr="006B3F08">
        <w:rPr>
          <w:rFonts w:ascii="Arial" w:hAnsi="Arial" w:cs="Arial"/>
          <w:sz w:val="20"/>
          <w:lang w:val="en-AU"/>
        </w:rPr>
        <w:t xml:space="preserve">between the </w:t>
      </w:r>
      <w:r w:rsidR="00693630" w:rsidRPr="006B3F08">
        <w:rPr>
          <w:rFonts w:ascii="Arial" w:hAnsi="Arial" w:cs="Arial"/>
          <w:sz w:val="20"/>
          <w:lang w:val="en-AU"/>
        </w:rPr>
        <w:t>13</w:t>
      </w:r>
      <w:r w:rsidR="00252C1D" w:rsidRPr="006B3F08">
        <w:rPr>
          <w:rFonts w:ascii="Arial" w:hAnsi="Arial" w:cs="Arial"/>
          <w:sz w:val="20"/>
          <w:vertAlign w:val="superscript"/>
          <w:lang w:val="en-AU"/>
        </w:rPr>
        <w:t>th</w:t>
      </w:r>
      <w:r w:rsidR="00252C1D" w:rsidRPr="006B3F08">
        <w:rPr>
          <w:rFonts w:ascii="Arial" w:hAnsi="Arial" w:cs="Arial"/>
          <w:sz w:val="20"/>
          <w:lang w:val="en-AU"/>
        </w:rPr>
        <w:t xml:space="preserve"> of </w:t>
      </w:r>
      <w:r w:rsidR="00693630" w:rsidRPr="006B3F08">
        <w:rPr>
          <w:rFonts w:ascii="Arial" w:hAnsi="Arial" w:cs="Arial"/>
          <w:sz w:val="20"/>
          <w:lang w:val="en-AU"/>
        </w:rPr>
        <w:t>November</w:t>
      </w:r>
      <w:r w:rsidR="00252C1D" w:rsidRPr="006B3F08">
        <w:rPr>
          <w:rFonts w:ascii="Arial" w:hAnsi="Arial" w:cs="Arial"/>
          <w:sz w:val="20"/>
          <w:lang w:val="en-AU"/>
        </w:rPr>
        <w:t xml:space="preserve"> 201</w:t>
      </w:r>
      <w:r w:rsidR="00693630" w:rsidRPr="006B3F08">
        <w:rPr>
          <w:rFonts w:ascii="Arial" w:hAnsi="Arial" w:cs="Arial"/>
          <w:sz w:val="20"/>
          <w:lang w:val="en-AU"/>
        </w:rPr>
        <w:t>7</w:t>
      </w:r>
      <w:r w:rsidR="00252C1D" w:rsidRPr="006B3F08">
        <w:rPr>
          <w:rFonts w:ascii="Arial" w:hAnsi="Arial" w:cs="Arial"/>
          <w:sz w:val="20"/>
          <w:lang w:val="en-AU"/>
        </w:rPr>
        <w:t xml:space="preserve"> and </w:t>
      </w:r>
      <w:r w:rsidR="006B3F08" w:rsidRPr="006B3F08">
        <w:rPr>
          <w:rFonts w:ascii="Arial" w:hAnsi="Arial" w:cs="Arial"/>
          <w:sz w:val="20"/>
          <w:lang w:val="en-AU"/>
        </w:rPr>
        <w:t>2</w:t>
      </w:r>
      <w:r w:rsidR="006B3F08" w:rsidRPr="006B3F08">
        <w:rPr>
          <w:rFonts w:ascii="Arial" w:hAnsi="Arial" w:cs="Arial"/>
          <w:sz w:val="20"/>
          <w:vertAlign w:val="superscript"/>
          <w:lang w:val="en-AU"/>
        </w:rPr>
        <w:t>nd</w:t>
      </w:r>
      <w:r w:rsidR="006B3F08" w:rsidRPr="006B3F08">
        <w:rPr>
          <w:rFonts w:ascii="Arial" w:hAnsi="Arial" w:cs="Arial"/>
          <w:sz w:val="20"/>
          <w:lang w:val="en-AU"/>
        </w:rPr>
        <w:t xml:space="preserve"> February</w:t>
      </w:r>
      <w:r w:rsidR="006B5360" w:rsidRPr="006B3F08">
        <w:rPr>
          <w:rFonts w:ascii="Arial" w:hAnsi="Arial" w:cs="Arial"/>
          <w:sz w:val="20"/>
          <w:lang w:val="en-AU"/>
        </w:rPr>
        <w:t xml:space="preserve"> 20</w:t>
      </w:r>
      <w:r w:rsidR="00693630" w:rsidRPr="006B3F08">
        <w:rPr>
          <w:rFonts w:ascii="Arial" w:hAnsi="Arial" w:cs="Arial"/>
          <w:sz w:val="20"/>
          <w:lang w:val="en-AU"/>
        </w:rPr>
        <w:t>1</w:t>
      </w:r>
      <w:r w:rsidR="006B3F08" w:rsidRPr="006B3F08">
        <w:rPr>
          <w:rFonts w:ascii="Arial" w:hAnsi="Arial" w:cs="Arial"/>
          <w:sz w:val="20"/>
          <w:lang w:val="en-AU"/>
        </w:rPr>
        <w:t>8</w:t>
      </w:r>
      <w:r w:rsidR="00252C1D" w:rsidRPr="000E0E13">
        <w:rPr>
          <w:rFonts w:ascii="Arial" w:hAnsi="Arial" w:cs="Arial"/>
          <w:sz w:val="20"/>
          <w:lang w:val="en-AU"/>
        </w:rPr>
        <w:t xml:space="preserve"> to be completed and is subject to the </w:t>
      </w:r>
      <w:r w:rsidR="00352879">
        <w:rPr>
          <w:rFonts w:ascii="Arial" w:hAnsi="Arial" w:cs="Arial"/>
          <w:sz w:val="20"/>
          <w:lang w:val="en-AU"/>
        </w:rPr>
        <w:t>trimester</w:t>
      </w:r>
      <w:r w:rsidR="00252C1D">
        <w:rPr>
          <w:rFonts w:ascii="Arial" w:hAnsi="Arial" w:cs="Arial"/>
          <w:sz w:val="20"/>
          <w:lang w:val="en-AU"/>
        </w:rPr>
        <w:t xml:space="preserve"> </w:t>
      </w:r>
      <w:r w:rsidR="00252C1D" w:rsidRPr="000E0E13">
        <w:rPr>
          <w:rFonts w:ascii="Arial" w:hAnsi="Arial" w:cs="Arial"/>
          <w:sz w:val="20"/>
          <w:lang w:val="en-AU"/>
        </w:rPr>
        <w:t xml:space="preserve">structure </w:t>
      </w:r>
      <w:r w:rsidR="00252C1D">
        <w:rPr>
          <w:rFonts w:ascii="Arial" w:hAnsi="Arial" w:cs="Arial"/>
          <w:sz w:val="20"/>
          <w:lang w:val="en-AU"/>
        </w:rPr>
        <w:t>corresponding to</w:t>
      </w:r>
      <w:r w:rsidR="00252C1D" w:rsidRPr="000E0E13">
        <w:rPr>
          <w:rFonts w:ascii="Arial" w:hAnsi="Arial" w:cs="Arial"/>
          <w:sz w:val="20"/>
          <w:lang w:val="en-AU"/>
        </w:rPr>
        <w:t xml:space="preserve"> </w:t>
      </w:r>
      <w:r w:rsidR="007465C5" w:rsidRPr="00352879">
        <w:rPr>
          <w:rFonts w:ascii="Arial" w:hAnsi="Arial" w:cs="Arial"/>
          <w:sz w:val="20"/>
          <w:lang w:val="en-AU"/>
        </w:rPr>
        <w:t>S</w:t>
      </w:r>
      <w:r w:rsidR="00252C1D" w:rsidRPr="00352879">
        <w:rPr>
          <w:rFonts w:ascii="Arial" w:hAnsi="Arial" w:cs="Arial"/>
          <w:sz w:val="20"/>
          <w:lang w:val="en-AU"/>
        </w:rPr>
        <w:t xml:space="preserve">tudy </w:t>
      </w:r>
      <w:r w:rsidR="007465C5" w:rsidRPr="006B3F08">
        <w:rPr>
          <w:rFonts w:ascii="Arial" w:hAnsi="Arial" w:cs="Arial"/>
          <w:sz w:val="20"/>
          <w:lang w:val="en-AU"/>
        </w:rPr>
        <w:t>P</w:t>
      </w:r>
      <w:r w:rsidR="00252C1D" w:rsidRPr="006B3F08">
        <w:rPr>
          <w:rFonts w:ascii="Arial" w:hAnsi="Arial" w:cs="Arial"/>
          <w:sz w:val="20"/>
          <w:lang w:val="en-AU"/>
        </w:rPr>
        <w:t>eriods 22</w:t>
      </w:r>
      <w:r w:rsidR="006B3F08">
        <w:rPr>
          <w:rFonts w:ascii="Arial" w:hAnsi="Arial" w:cs="Arial"/>
          <w:sz w:val="20"/>
          <w:lang w:val="en-AU"/>
        </w:rPr>
        <w:t xml:space="preserve"> 2017</w:t>
      </w:r>
      <w:r w:rsidR="00252C1D" w:rsidRPr="006B3F08">
        <w:rPr>
          <w:rFonts w:ascii="Arial" w:hAnsi="Arial" w:cs="Arial"/>
          <w:sz w:val="20"/>
          <w:lang w:val="en-AU"/>
        </w:rPr>
        <w:t xml:space="preserve"> and 23</w:t>
      </w:r>
      <w:r w:rsidR="009B13B4" w:rsidRPr="006B3F08">
        <w:rPr>
          <w:rFonts w:ascii="Arial" w:hAnsi="Arial" w:cs="Arial"/>
          <w:sz w:val="20"/>
          <w:lang w:val="en-AU"/>
        </w:rPr>
        <w:t xml:space="preserve"> 201</w:t>
      </w:r>
      <w:r w:rsidR="006B3F08">
        <w:rPr>
          <w:rFonts w:ascii="Arial" w:hAnsi="Arial" w:cs="Arial"/>
          <w:sz w:val="20"/>
          <w:lang w:val="en-AU"/>
        </w:rPr>
        <w:t>8</w:t>
      </w:r>
      <w:r w:rsidR="00252C1D" w:rsidRPr="000E0E13">
        <w:rPr>
          <w:rFonts w:ascii="Arial" w:hAnsi="Arial" w:cs="Arial"/>
          <w:sz w:val="20"/>
          <w:lang w:val="en-AU"/>
        </w:rPr>
        <w:t xml:space="preserve"> from James Cook University Brisbane. </w:t>
      </w:r>
    </w:p>
    <w:p w:rsidR="00352879" w:rsidRPr="000E0E13" w:rsidRDefault="00352879" w:rsidP="00252C1D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8F7EC0" w:rsidRDefault="001010EC" w:rsidP="008F7EC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b) </w:t>
      </w:r>
      <w:r w:rsidR="00F61720">
        <w:rPr>
          <w:rFonts w:ascii="Arial" w:hAnsi="Arial" w:cs="Arial"/>
          <w:sz w:val="20"/>
          <w:lang w:val="en-AU"/>
        </w:rPr>
        <w:t xml:space="preserve">The approach taken for project implementation is dictated by the </w:t>
      </w:r>
      <w:r w:rsidR="001C78BA">
        <w:rPr>
          <w:rFonts w:ascii="Arial" w:hAnsi="Arial" w:cs="Arial"/>
          <w:sz w:val="20"/>
          <w:lang w:val="en-AU"/>
        </w:rPr>
        <w:t xml:space="preserve">corresponding </w:t>
      </w:r>
      <w:r w:rsidR="00F61720">
        <w:rPr>
          <w:rFonts w:ascii="Arial" w:hAnsi="Arial" w:cs="Arial"/>
          <w:sz w:val="20"/>
          <w:lang w:val="en-AU"/>
        </w:rPr>
        <w:t>Subject Outline and is based on Agile methodologies</w:t>
      </w:r>
      <w:r w:rsidR="008F7EC0">
        <w:rPr>
          <w:rFonts w:ascii="Arial" w:hAnsi="Arial" w:cs="Arial"/>
          <w:sz w:val="20"/>
          <w:lang w:val="en-AU"/>
        </w:rPr>
        <w:t>:</w:t>
      </w:r>
      <w:r w:rsidR="00F61720">
        <w:rPr>
          <w:rFonts w:ascii="Arial" w:hAnsi="Arial" w:cs="Arial"/>
          <w:sz w:val="20"/>
          <w:lang w:val="en-AU"/>
        </w:rPr>
        <w:t xml:space="preserve"> </w:t>
      </w:r>
      <w:r w:rsidR="006B3F08">
        <w:rPr>
          <w:rFonts w:ascii="Arial" w:hAnsi="Arial" w:cs="Arial"/>
          <w:sz w:val="20"/>
          <w:lang w:val="en-AU"/>
        </w:rPr>
        <w:t>The</w:t>
      </w:r>
      <w:r w:rsidR="00F61720">
        <w:rPr>
          <w:rFonts w:ascii="Arial" w:hAnsi="Arial" w:cs="Arial"/>
          <w:sz w:val="20"/>
          <w:lang w:val="en-AU"/>
        </w:rPr>
        <w:t xml:space="preserve"> First Iteration will be dedicated to gathering requirements and project planning; the Second Iteration will be dedicated to implementing </w:t>
      </w:r>
      <w:r w:rsidR="002877D6">
        <w:rPr>
          <w:rFonts w:ascii="Arial" w:hAnsi="Arial" w:cs="Arial"/>
          <w:sz w:val="20"/>
          <w:lang w:val="en-AU"/>
        </w:rPr>
        <w:t xml:space="preserve">the </w:t>
      </w:r>
      <w:r w:rsidR="00F61720">
        <w:rPr>
          <w:rFonts w:ascii="Arial" w:hAnsi="Arial" w:cs="Arial"/>
          <w:sz w:val="20"/>
          <w:lang w:val="en-AU"/>
        </w:rPr>
        <w:t xml:space="preserve">highest priority requirements leading to Alpha Release. Similarly, the Third Iteration will lead to Beta release and The Fourth Iteration to the Final release. </w:t>
      </w:r>
    </w:p>
    <w:p w:rsidR="008F7EC0" w:rsidRDefault="008F7EC0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F61720" w:rsidRDefault="001010EC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c) </w:t>
      </w:r>
      <w:r w:rsidR="00F61720">
        <w:rPr>
          <w:rFonts w:ascii="Arial" w:hAnsi="Arial" w:cs="Arial"/>
          <w:sz w:val="20"/>
          <w:lang w:val="en-AU"/>
        </w:rPr>
        <w:t xml:space="preserve">Between releases, the Developers will seek </w:t>
      </w:r>
      <w:r w:rsidR="002877D6">
        <w:rPr>
          <w:rFonts w:ascii="Arial" w:hAnsi="Arial" w:cs="Arial"/>
          <w:sz w:val="20"/>
          <w:lang w:val="en-AU"/>
        </w:rPr>
        <w:t xml:space="preserve">the </w:t>
      </w:r>
      <w:r w:rsidR="00F61720">
        <w:rPr>
          <w:rFonts w:ascii="Arial" w:hAnsi="Arial" w:cs="Arial"/>
          <w:sz w:val="20"/>
          <w:lang w:val="en-AU"/>
        </w:rPr>
        <w:t xml:space="preserve">Client’s feedback on the implemented requirements and will </w:t>
      </w:r>
      <w:r w:rsidR="002877D6">
        <w:rPr>
          <w:rFonts w:ascii="Arial" w:hAnsi="Arial" w:cs="Arial"/>
          <w:sz w:val="20"/>
          <w:lang w:val="en-AU"/>
        </w:rPr>
        <w:t>revisit the requirements to be developed.</w:t>
      </w:r>
      <w:r w:rsidR="008F7EC0">
        <w:rPr>
          <w:rFonts w:ascii="Arial" w:hAnsi="Arial" w:cs="Arial"/>
          <w:sz w:val="20"/>
          <w:lang w:val="en-AU"/>
        </w:rPr>
        <w:t xml:space="preserve"> </w:t>
      </w:r>
      <w:r w:rsidR="008F7EC0" w:rsidRPr="000E0E13">
        <w:rPr>
          <w:rFonts w:ascii="Arial" w:hAnsi="Arial" w:cs="Arial"/>
          <w:sz w:val="20"/>
          <w:lang w:val="en-AU"/>
        </w:rPr>
        <w:t xml:space="preserve">It is envisaged that the Client will </w:t>
      </w:r>
      <w:r w:rsidR="008F7EC0">
        <w:rPr>
          <w:rFonts w:ascii="Arial" w:hAnsi="Arial" w:cs="Arial"/>
          <w:sz w:val="20"/>
          <w:lang w:val="en-AU"/>
        </w:rPr>
        <w:t>give timely feedback on the Developers’ work and will allow the necessary time for meetings and discussion</w:t>
      </w:r>
      <w:r w:rsidR="00422280">
        <w:rPr>
          <w:rFonts w:ascii="Arial" w:hAnsi="Arial" w:cs="Arial"/>
          <w:sz w:val="20"/>
          <w:lang w:val="en-AU"/>
        </w:rPr>
        <w:t>s</w:t>
      </w:r>
      <w:r w:rsidR="008F7EC0">
        <w:rPr>
          <w:rFonts w:ascii="Arial" w:hAnsi="Arial" w:cs="Arial"/>
          <w:sz w:val="20"/>
          <w:lang w:val="en-AU"/>
        </w:rPr>
        <w:t>.</w:t>
      </w:r>
      <w:r w:rsidR="008F7EC0" w:rsidRPr="000E0E13">
        <w:rPr>
          <w:rFonts w:ascii="Arial" w:hAnsi="Arial" w:cs="Arial"/>
          <w:sz w:val="20"/>
          <w:lang w:val="en-AU"/>
        </w:rPr>
        <w:t xml:space="preserve"> </w:t>
      </w:r>
      <w:r w:rsidR="002877D6">
        <w:rPr>
          <w:rFonts w:ascii="Arial" w:hAnsi="Arial" w:cs="Arial"/>
          <w:sz w:val="20"/>
          <w:lang w:val="en-AU"/>
        </w:rPr>
        <w:t>The Developers and the Client will negotiate on the requirements to be developed considering the time constraint.</w:t>
      </w:r>
    </w:p>
    <w:p w:rsidR="00F61720" w:rsidRDefault="00F61720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E17C58" w:rsidRPr="000E0E13" w:rsidRDefault="00E17C58" w:rsidP="00E17C58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d) For educational purposes, the Developers might be asked to implement a series of </w:t>
      </w:r>
      <w:r w:rsidR="001C78BA">
        <w:rPr>
          <w:rFonts w:ascii="Arial" w:hAnsi="Arial" w:cs="Arial"/>
          <w:sz w:val="20"/>
          <w:lang w:val="en-AU"/>
        </w:rPr>
        <w:t>requirements that</w:t>
      </w:r>
      <w:r>
        <w:rPr>
          <w:rFonts w:ascii="Arial" w:hAnsi="Arial" w:cs="Arial"/>
          <w:sz w:val="20"/>
          <w:lang w:val="en-AU"/>
        </w:rPr>
        <w:t xml:space="preserve"> the Client does not need. In this case, the Developers will remove these features from the project </w:t>
      </w:r>
      <w:r w:rsidR="00A45E54">
        <w:rPr>
          <w:rFonts w:ascii="Arial" w:hAnsi="Arial" w:cs="Arial"/>
          <w:sz w:val="20"/>
          <w:lang w:val="en-AU"/>
        </w:rPr>
        <w:t xml:space="preserve">version </w:t>
      </w:r>
      <w:r>
        <w:rPr>
          <w:rFonts w:ascii="Arial" w:hAnsi="Arial" w:cs="Arial"/>
          <w:sz w:val="20"/>
          <w:lang w:val="en-AU"/>
        </w:rPr>
        <w:t xml:space="preserve">delivered to the Client. </w:t>
      </w:r>
    </w:p>
    <w:p w:rsidR="00E17C58" w:rsidRDefault="00E17C58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E17C58" w:rsidRPr="00E17C58" w:rsidRDefault="00E17C58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e) </w:t>
      </w:r>
      <w:r w:rsidRPr="00E17C58">
        <w:rPr>
          <w:rFonts w:ascii="Arial" w:hAnsi="Arial" w:cs="Arial"/>
          <w:sz w:val="20"/>
          <w:lang w:val="en-AU"/>
        </w:rPr>
        <w:t xml:space="preserve">Project </w:t>
      </w:r>
      <w:r w:rsidR="001C78BA">
        <w:rPr>
          <w:rFonts w:ascii="Arial" w:hAnsi="Arial" w:cs="Arial"/>
          <w:sz w:val="20"/>
          <w:lang w:val="en-AU"/>
        </w:rPr>
        <w:t xml:space="preserve">release </w:t>
      </w:r>
      <w:r w:rsidRPr="00E17C58">
        <w:rPr>
          <w:rFonts w:ascii="Arial" w:hAnsi="Arial" w:cs="Arial"/>
          <w:sz w:val="20"/>
          <w:lang w:val="en-AU"/>
        </w:rPr>
        <w:t xml:space="preserve">data and content (for example </w:t>
      </w:r>
      <w:r w:rsidR="00A45E54">
        <w:rPr>
          <w:rFonts w:ascii="Arial" w:hAnsi="Arial" w:cs="Arial"/>
          <w:sz w:val="20"/>
          <w:lang w:val="en-AU"/>
        </w:rPr>
        <w:t xml:space="preserve">website </w:t>
      </w:r>
      <w:r w:rsidRPr="00E17C58">
        <w:rPr>
          <w:rFonts w:ascii="Arial" w:hAnsi="Arial" w:cs="Arial"/>
          <w:sz w:val="20"/>
          <w:lang w:val="en-AU"/>
        </w:rPr>
        <w:t xml:space="preserve">content </w:t>
      </w:r>
      <w:r w:rsidR="00A45E54">
        <w:rPr>
          <w:rFonts w:ascii="Arial" w:hAnsi="Arial" w:cs="Arial"/>
          <w:sz w:val="20"/>
          <w:lang w:val="en-AU"/>
        </w:rPr>
        <w:t>such as</w:t>
      </w:r>
      <w:r w:rsidRPr="00E17C58">
        <w:rPr>
          <w:rFonts w:ascii="Arial" w:hAnsi="Arial" w:cs="Arial"/>
          <w:sz w:val="20"/>
          <w:lang w:val="en-AU"/>
        </w:rPr>
        <w:t xml:space="preserve"> About us, FAQ, Policy, Disclaimer etc) is to b</w:t>
      </w:r>
      <w:r w:rsidR="000D3615">
        <w:rPr>
          <w:rFonts w:ascii="Arial" w:hAnsi="Arial" w:cs="Arial"/>
          <w:sz w:val="20"/>
          <w:lang w:val="en-AU"/>
        </w:rPr>
        <w:t>e provided by the Client and it i</w:t>
      </w:r>
      <w:r w:rsidRPr="00E17C58">
        <w:rPr>
          <w:rFonts w:ascii="Arial" w:hAnsi="Arial" w:cs="Arial"/>
          <w:sz w:val="20"/>
          <w:lang w:val="en-AU"/>
        </w:rPr>
        <w:t xml:space="preserve">s not part of the development process. The Developers can contribute with </w:t>
      </w:r>
      <w:r w:rsidR="00BC0B41">
        <w:rPr>
          <w:rFonts w:ascii="Arial" w:hAnsi="Arial" w:cs="Arial"/>
          <w:sz w:val="20"/>
          <w:lang w:val="en-AU"/>
        </w:rPr>
        <w:t xml:space="preserve">data and </w:t>
      </w:r>
      <w:r w:rsidRPr="00E17C58">
        <w:rPr>
          <w:rFonts w:ascii="Arial" w:hAnsi="Arial" w:cs="Arial"/>
          <w:sz w:val="20"/>
          <w:lang w:val="en-AU"/>
        </w:rPr>
        <w:t>content for testing purposes.</w:t>
      </w:r>
    </w:p>
    <w:p w:rsidR="001C78BA" w:rsidRDefault="00E17C58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f) </w:t>
      </w:r>
      <w:r w:rsidRPr="00E17C58">
        <w:rPr>
          <w:rFonts w:ascii="Arial" w:hAnsi="Arial" w:cs="Arial"/>
          <w:sz w:val="20"/>
          <w:lang w:val="en-AU"/>
        </w:rPr>
        <w:t xml:space="preserve">The developing environment is to be configured by the Developers using resources provided by James Cook University Brisbane. </w:t>
      </w:r>
      <w:r w:rsidR="001C78BA" w:rsidRPr="000E0E13">
        <w:rPr>
          <w:rFonts w:ascii="Arial" w:hAnsi="Arial" w:cs="Arial"/>
          <w:sz w:val="20"/>
          <w:lang w:val="en-AU"/>
        </w:rPr>
        <w:t>If the implementation requires the use of software which is not freely available, the Client should provide access to it.</w:t>
      </w:r>
      <w:r w:rsidR="001C78BA">
        <w:rPr>
          <w:rFonts w:ascii="Arial" w:hAnsi="Arial" w:cs="Arial"/>
          <w:sz w:val="20"/>
          <w:lang w:val="en-AU"/>
        </w:rPr>
        <w:t xml:space="preserve"> </w:t>
      </w:r>
    </w:p>
    <w:p w:rsidR="001C78BA" w:rsidRDefault="001C78BA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E17C58" w:rsidRDefault="001C78BA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g) </w:t>
      </w:r>
      <w:r w:rsidR="00E17C58" w:rsidRPr="00E17C58">
        <w:rPr>
          <w:rFonts w:ascii="Arial" w:hAnsi="Arial" w:cs="Arial"/>
          <w:sz w:val="20"/>
          <w:lang w:val="en-AU"/>
        </w:rPr>
        <w:t>The Developers are responsible of code backup for the whole duration of the project.</w:t>
      </w:r>
      <w:r w:rsidR="00E17C58">
        <w:rPr>
          <w:rFonts w:ascii="Arial" w:hAnsi="Arial" w:cs="Arial"/>
          <w:sz w:val="20"/>
          <w:lang w:val="en-AU"/>
        </w:rPr>
        <w:t xml:space="preserve"> </w:t>
      </w:r>
      <w:r w:rsidR="00E17C58" w:rsidRPr="00E17C58">
        <w:rPr>
          <w:rFonts w:ascii="Arial" w:hAnsi="Arial" w:cs="Arial"/>
          <w:sz w:val="20"/>
          <w:lang w:val="en-AU"/>
        </w:rPr>
        <w:t>After the project’s termination, operations such as backup, updates or content changes are the responsibility</w:t>
      </w:r>
      <w:r>
        <w:rPr>
          <w:rFonts w:ascii="Arial" w:hAnsi="Arial" w:cs="Arial"/>
          <w:sz w:val="20"/>
          <w:lang w:val="en-AU"/>
        </w:rPr>
        <w:t xml:space="preserve"> of the Client</w:t>
      </w:r>
      <w:r w:rsidR="00E17C58" w:rsidRPr="00E17C58">
        <w:rPr>
          <w:rFonts w:ascii="Arial" w:hAnsi="Arial" w:cs="Arial"/>
          <w:sz w:val="20"/>
          <w:lang w:val="en-AU"/>
        </w:rPr>
        <w:t>.</w:t>
      </w:r>
    </w:p>
    <w:p w:rsidR="00E17C58" w:rsidRDefault="00E17C58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E17C58" w:rsidRPr="00E17C58" w:rsidRDefault="001C78BA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h</w:t>
      </w:r>
      <w:r w:rsidR="00E17C58">
        <w:rPr>
          <w:rFonts w:ascii="Arial" w:hAnsi="Arial" w:cs="Arial"/>
          <w:sz w:val="20"/>
          <w:lang w:val="en-AU"/>
        </w:rPr>
        <w:t xml:space="preserve">) </w:t>
      </w:r>
      <w:r>
        <w:rPr>
          <w:rFonts w:ascii="Arial" w:hAnsi="Arial" w:cs="Arial"/>
          <w:sz w:val="20"/>
          <w:lang w:val="en-AU"/>
        </w:rPr>
        <w:t>For marking purposes only, t</w:t>
      </w:r>
      <w:r w:rsidR="00E17C58">
        <w:rPr>
          <w:rFonts w:ascii="Arial" w:hAnsi="Arial" w:cs="Arial"/>
          <w:sz w:val="20"/>
          <w:lang w:val="en-AU"/>
        </w:rPr>
        <w:t xml:space="preserve">he Developers will submit </w:t>
      </w:r>
      <w:r>
        <w:rPr>
          <w:rFonts w:ascii="Arial" w:hAnsi="Arial" w:cs="Arial"/>
          <w:sz w:val="20"/>
          <w:lang w:val="en-AU"/>
        </w:rPr>
        <w:t>c</w:t>
      </w:r>
      <w:r w:rsidR="00E17C58">
        <w:rPr>
          <w:rFonts w:ascii="Arial" w:hAnsi="Arial" w:cs="Arial"/>
          <w:sz w:val="20"/>
          <w:lang w:val="en-AU"/>
        </w:rPr>
        <w:t>op</w:t>
      </w:r>
      <w:r>
        <w:rPr>
          <w:rFonts w:ascii="Arial" w:hAnsi="Arial" w:cs="Arial"/>
          <w:sz w:val="20"/>
          <w:lang w:val="en-AU"/>
        </w:rPr>
        <w:t>ies</w:t>
      </w:r>
      <w:r w:rsidR="00E17C58">
        <w:rPr>
          <w:rFonts w:ascii="Arial" w:hAnsi="Arial" w:cs="Arial"/>
          <w:sz w:val="20"/>
          <w:lang w:val="en-AU"/>
        </w:rPr>
        <w:t xml:space="preserve"> of the Project </w:t>
      </w:r>
      <w:r>
        <w:rPr>
          <w:rFonts w:ascii="Arial" w:hAnsi="Arial" w:cs="Arial"/>
          <w:sz w:val="20"/>
          <w:lang w:val="en-AU"/>
        </w:rPr>
        <w:t>S</w:t>
      </w:r>
      <w:r w:rsidR="00E17C58">
        <w:rPr>
          <w:rFonts w:ascii="Arial" w:hAnsi="Arial" w:cs="Arial"/>
          <w:sz w:val="20"/>
          <w:lang w:val="en-AU"/>
        </w:rPr>
        <w:t xml:space="preserve">ource </w:t>
      </w:r>
      <w:r>
        <w:rPr>
          <w:rFonts w:ascii="Arial" w:hAnsi="Arial" w:cs="Arial"/>
          <w:sz w:val="20"/>
          <w:lang w:val="en-AU"/>
        </w:rPr>
        <w:t>C</w:t>
      </w:r>
      <w:r w:rsidR="00E17C58">
        <w:rPr>
          <w:rFonts w:ascii="Arial" w:hAnsi="Arial" w:cs="Arial"/>
          <w:sz w:val="20"/>
          <w:lang w:val="en-AU"/>
        </w:rPr>
        <w:t>ode</w:t>
      </w:r>
      <w:r w:rsidR="00422280">
        <w:rPr>
          <w:rFonts w:ascii="Arial" w:hAnsi="Arial" w:cs="Arial"/>
          <w:sz w:val="20"/>
          <w:lang w:val="en-AU"/>
        </w:rPr>
        <w:t xml:space="preserve"> after each release</w:t>
      </w:r>
      <w:r w:rsidR="00E17C58">
        <w:rPr>
          <w:rFonts w:ascii="Arial" w:hAnsi="Arial" w:cs="Arial"/>
          <w:sz w:val="20"/>
          <w:lang w:val="en-AU"/>
        </w:rPr>
        <w:t>.</w:t>
      </w:r>
    </w:p>
    <w:p w:rsidR="001010EC" w:rsidRDefault="001010EC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1010EC" w:rsidRDefault="001010EC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1010EC" w:rsidRDefault="001010EC" w:rsidP="001010EC">
      <w:pPr>
        <w:pStyle w:val="Body"/>
        <w:numPr>
          <w:ilvl w:val="0"/>
          <w:numId w:val="13"/>
        </w:numPr>
        <w:spacing w:line="276" w:lineRule="auto"/>
        <w:ind w:left="0" w:firstLine="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>TIMELINE</w:t>
      </w:r>
      <w:r>
        <w:rPr>
          <w:rFonts w:ascii="Arial" w:hAnsi="Arial" w:cs="Arial"/>
          <w:sz w:val="20"/>
          <w:lang w:val="en-AU"/>
        </w:rPr>
        <w:t xml:space="preserve"> AND PROJECT REQUIREMENTS</w:t>
      </w:r>
    </w:p>
    <w:p w:rsidR="001010EC" w:rsidRDefault="001010EC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252C1D" w:rsidRPr="000E0E13" w:rsidRDefault="00252C1D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>The following scheme describes the major milestones of implementation.</w:t>
      </w:r>
    </w:p>
    <w:p w:rsidR="00352879" w:rsidRDefault="00352879" w:rsidP="00252C1D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252C1D" w:rsidRDefault="001010EC" w:rsidP="001010EC">
      <w:pPr>
        <w:spacing w:line="276" w:lineRule="auto"/>
        <w:ind w:firstLine="709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252C1D">
        <w:rPr>
          <w:rFonts w:ascii="Arial" w:hAnsi="Arial" w:cs="Arial"/>
          <w:sz w:val="20"/>
          <w:lang w:val="en-AU"/>
        </w:rPr>
        <w:t xml:space="preserve">Alpha release: </w:t>
      </w:r>
    </w:p>
    <w:p w:rsidR="00422280" w:rsidRDefault="00422280" w:rsidP="001010EC">
      <w:pPr>
        <w:spacing w:line="276" w:lineRule="auto"/>
        <w:ind w:firstLine="709"/>
        <w:jc w:val="both"/>
        <w:rPr>
          <w:rFonts w:ascii="Arial" w:hAnsi="Arial" w:cs="Arial"/>
          <w:sz w:val="20"/>
          <w:lang w:val="en-AU"/>
        </w:rPr>
      </w:pPr>
    </w:p>
    <w:p w:rsidR="00252C1D" w:rsidRPr="00252C1D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717C04">
        <w:rPr>
          <w:rFonts w:ascii="Arial" w:hAnsi="Arial" w:cs="Arial"/>
          <w:b/>
          <w:sz w:val="20"/>
          <w:lang w:val="en-AU"/>
        </w:rPr>
        <w:t>Start</w:t>
      </w:r>
      <w:r w:rsidR="005678B5" w:rsidRPr="00717C04">
        <w:rPr>
          <w:rFonts w:ascii="Arial" w:hAnsi="Arial" w:cs="Arial"/>
          <w:b/>
          <w:sz w:val="20"/>
          <w:lang w:val="en-AU"/>
        </w:rPr>
        <w:t xml:space="preserve"> date</w:t>
      </w:r>
      <w:r w:rsidRPr="00717C04">
        <w:rPr>
          <w:rFonts w:ascii="Arial" w:hAnsi="Arial" w:cs="Arial"/>
          <w:b/>
          <w:sz w:val="20"/>
          <w:lang w:val="en-AU"/>
        </w:rPr>
        <w:t>:</w:t>
      </w:r>
      <w:r w:rsidR="00100415">
        <w:rPr>
          <w:rFonts w:ascii="Arial" w:hAnsi="Arial" w:cs="Arial"/>
          <w:sz w:val="20"/>
          <w:lang w:val="en-AU"/>
        </w:rPr>
        <w:t xml:space="preserve"> </w:t>
      </w:r>
      <w:r w:rsidR="006F6452" w:rsidRPr="006B3F08">
        <w:rPr>
          <w:rFonts w:ascii="Arial" w:hAnsi="Arial" w:cs="Arial"/>
          <w:sz w:val="20"/>
          <w:lang w:val="en-AU"/>
        </w:rPr>
        <w:t>13</w:t>
      </w:r>
      <w:r w:rsidR="006F6452" w:rsidRPr="006B3F08">
        <w:rPr>
          <w:rFonts w:ascii="Arial" w:hAnsi="Arial" w:cs="Arial"/>
          <w:sz w:val="20"/>
          <w:vertAlign w:val="superscript"/>
          <w:lang w:val="en-AU"/>
        </w:rPr>
        <w:t>th</w:t>
      </w:r>
      <w:r w:rsidR="006F6452" w:rsidRPr="006B3F08">
        <w:rPr>
          <w:rFonts w:ascii="Arial" w:hAnsi="Arial" w:cs="Arial"/>
          <w:sz w:val="20"/>
          <w:lang w:val="en-AU"/>
        </w:rPr>
        <w:t xml:space="preserve"> of November 2017</w:t>
      </w:r>
    </w:p>
    <w:p w:rsidR="00252C1D" w:rsidRPr="00717C04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  <w:r w:rsidRPr="00717C04">
        <w:rPr>
          <w:rFonts w:ascii="Arial" w:hAnsi="Arial" w:cs="Arial"/>
          <w:b/>
          <w:sz w:val="20"/>
          <w:lang w:val="en-AU"/>
        </w:rPr>
        <w:t>End</w:t>
      </w:r>
      <w:r w:rsidR="005678B5" w:rsidRPr="00717C04">
        <w:rPr>
          <w:rFonts w:ascii="Arial" w:hAnsi="Arial" w:cs="Arial"/>
          <w:b/>
          <w:sz w:val="20"/>
          <w:lang w:val="en-AU"/>
        </w:rPr>
        <w:t xml:space="preserve"> date</w:t>
      </w:r>
      <w:r w:rsidR="006F6452" w:rsidRPr="00717C04">
        <w:rPr>
          <w:rFonts w:ascii="Arial" w:hAnsi="Arial" w:cs="Arial"/>
          <w:b/>
          <w:sz w:val="20"/>
          <w:lang w:val="en-AU"/>
        </w:rPr>
        <w:t>:</w:t>
      </w:r>
    </w:p>
    <w:p w:rsidR="00252C1D" w:rsidRPr="00BD61A3" w:rsidRDefault="007465C5" w:rsidP="002F5306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  <w:r w:rsidRPr="00BD61A3">
        <w:rPr>
          <w:rFonts w:ascii="Arial" w:hAnsi="Arial" w:cs="Arial"/>
          <w:b/>
          <w:sz w:val="20"/>
          <w:lang w:val="en-AU"/>
        </w:rPr>
        <w:t xml:space="preserve">Requirements </w:t>
      </w:r>
      <w:r w:rsidR="00252C1D" w:rsidRPr="00BD61A3">
        <w:rPr>
          <w:rFonts w:ascii="Arial" w:hAnsi="Arial" w:cs="Arial"/>
          <w:b/>
          <w:sz w:val="20"/>
          <w:lang w:val="en-AU"/>
        </w:rPr>
        <w:t>to be developed:</w:t>
      </w:r>
      <w:r w:rsidR="005678B5" w:rsidRPr="00BD61A3">
        <w:rPr>
          <w:rFonts w:ascii="Arial" w:hAnsi="Arial" w:cs="Arial"/>
          <w:b/>
          <w:sz w:val="20"/>
          <w:lang w:val="en-AU"/>
        </w:rPr>
        <w:t xml:space="preserve"> </w:t>
      </w:r>
    </w:p>
    <w:p w:rsidR="00340255" w:rsidRDefault="00340255" w:rsidP="00340255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Overall development of a responsive website with the requested pages as per the sitemap discussed and finalized with client</w:t>
      </w:r>
    </w:p>
    <w:p w:rsidR="00340255" w:rsidRPr="00340255" w:rsidRDefault="00340255" w:rsidP="00340255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Completion of the database connectivity and overall form design for sign up pages and booking engine of the website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3940"/>
        <w:gridCol w:w="2176"/>
        <w:gridCol w:w="2144"/>
      </w:tblGrid>
      <w:tr w:rsidR="007465C5" w:rsidRPr="007465C5" w:rsidTr="008965D2">
        <w:tc>
          <w:tcPr>
            <w:tcW w:w="1476" w:type="dxa"/>
          </w:tcPr>
          <w:p w:rsidR="007465C5" w:rsidRPr="00A56416" w:rsidRDefault="007465C5" w:rsidP="00252C1D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  <w:r w:rsidRPr="00A56416">
              <w:rPr>
                <w:rFonts w:ascii="Arial" w:hAnsi="Arial" w:cs="Arial"/>
                <w:b/>
                <w:sz w:val="18"/>
                <w:lang w:val="en-AU"/>
              </w:rPr>
              <w:lastRenderedPageBreak/>
              <w:t>Title</w:t>
            </w:r>
          </w:p>
        </w:tc>
        <w:tc>
          <w:tcPr>
            <w:tcW w:w="3995" w:type="dxa"/>
          </w:tcPr>
          <w:p w:rsidR="007465C5" w:rsidRPr="00A56416" w:rsidRDefault="007465C5" w:rsidP="00252C1D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  <w:r w:rsidRPr="00A56416">
              <w:rPr>
                <w:rFonts w:ascii="Arial" w:hAnsi="Arial" w:cs="Arial"/>
                <w:b/>
                <w:sz w:val="18"/>
                <w:lang w:val="en-AU"/>
              </w:rPr>
              <w:t>Description</w:t>
            </w:r>
          </w:p>
        </w:tc>
        <w:tc>
          <w:tcPr>
            <w:tcW w:w="2206" w:type="dxa"/>
          </w:tcPr>
          <w:p w:rsidR="007465C5" w:rsidRPr="00A56416" w:rsidRDefault="007465C5" w:rsidP="00252C1D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  <w:r w:rsidRPr="00A56416">
              <w:rPr>
                <w:rFonts w:ascii="Arial" w:hAnsi="Arial" w:cs="Arial"/>
                <w:b/>
                <w:sz w:val="18"/>
                <w:lang w:val="en-AU"/>
              </w:rPr>
              <w:t>Client Priority</w:t>
            </w:r>
          </w:p>
        </w:tc>
        <w:tc>
          <w:tcPr>
            <w:tcW w:w="2171" w:type="dxa"/>
          </w:tcPr>
          <w:p w:rsidR="007465C5" w:rsidRPr="00A56416" w:rsidRDefault="007465C5" w:rsidP="00252C1D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  <w:r w:rsidRPr="00A56416">
              <w:rPr>
                <w:rFonts w:ascii="Arial" w:hAnsi="Arial" w:cs="Arial"/>
                <w:b/>
                <w:sz w:val="18"/>
                <w:lang w:val="en-AU"/>
              </w:rPr>
              <w:t>Time estimate (days)</w:t>
            </w:r>
          </w:p>
        </w:tc>
      </w:tr>
      <w:tr w:rsidR="007465C5" w:rsidRPr="007465C5" w:rsidTr="008965D2">
        <w:tc>
          <w:tcPr>
            <w:tcW w:w="1476" w:type="dxa"/>
          </w:tcPr>
          <w:p w:rsidR="007465C5" w:rsidRPr="00717C04" w:rsidRDefault="008965D2" w:rsidP="00252C1D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  <w:r w:rsidRPr="00717C04">
              <w:rPr>
                <w:rFonts w:ascii="Arial" w:hAnsi="Arial" w:cs="Arial"/>
                <w:b/>
                <w:sz w:val="18"/>
                <w:lang w:val="en-AU"/>
              </w:rPr>
              <w:t>INFORMATION GATHERING</w:t>
            </w:r>
          </w:p>
        </w:tc>
        <w:tc>
          <w:tcPr>
            <w:tcW w:w="3995" w:type="dxa"/>
          </w:tcPr>
          <w:p w:rsidR="007465C5" w:rsidRPr="007465C5" w:rsidRDefault="00A56416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Initial Communication with the client</w:t>
            </w:r>
          </w:p>
        </w:tc>
        <w:tc>
          <w:tcPr>
            <w:tcW w:w="2206" w:type="dxa"/>
          </w:tcPr>
          <w:p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71" w:type="dxa"/>
          </w:tcPr>
          <w:p w:rsidR="007465C5" w:rsidRPr="007465C5" w:rsidRDefault="008815F7" w:rsidP="00AA31A1">
            <w:pPr>
              <w:spacing w:line="276" w:lineRule="auto"/>
              <w:jc w:val="center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3</w:t>
            </w:r>
          </w:p>
        </w:tc>
      </w:tr>
      <w:tr w:rsidR="007465C5" w:rsidRPr="007465C5" w:rsidTr="008965D2">
        <w:tc>
          <w:tcPr>
            <w:tcW w:w="1476" w:type="dxa"/>
          </w:tcPr>
          <w:p w:rsidR="007465C5" w:rsidRPr="00717C04" w:rsidRDefault="007465C5" w:rsidP="00252C1D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</w:p>
        </w:tc>
        <w:tc>
          <w:tcPr>
            <w:tcW w:w="3995" w:type="dxa"/>
          </w:tcPr>
          <w:p w:rsidR="007465C5" w:rsidRPr="007465C5" w:rsidRDefault="008965D2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 xml:space="preserve">Current website discussion and future </w:t>
            </w:r>
            <w:r w:rsidR="00340255">
              <w:rPr>
                <w:rFonts w:ascii="Arial" w:hAnsi="Arial" w:cs="Arial"/>
                <w:sz w:val="18"/>
                <w:lang w:val="en-AU"/>
              </w:rPr>
              <w:t>requirements validation</w:t>
            </w:r>
          </w:p>
        </w:tc>
        <w:tc>
          <w:tcPr>
            <w:tcW w:w="2206" w:type="dxa"/>
          </w:tcPr>
          <w:p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71" w:type="dxa"/>
          </w:tcPr>
          <w:p w:rsidR="007465C5" w:rsidRPr="007465C5" w:rsidRDefault="008815F7" w:rsidP="00AA31A1">
            <w:pPr>
              <w:spacing w:line="276" w:lineRule="auto"/>
              <w:jc w:val="center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2</w:t>
            </w:r>
          </w:p>
        </w:tc>
      </w:tr>
      <w:tr w:rsidR="007465C5" w:rsidRPr="007465C5" w:rsidTr="008965D2">
        <w:tc>
          <w:tcPr>
            <w:tcW w:w="1476" w:type="dxa"/>
          </w:tcPr>
          <w:p w:rsidR="007465C5" w:rsidRPr="00717C04" w:rsidRDefault="007465C5" w:rsidP="00252C1D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</w:p>
        </w:tc>
        <w:tc>
          <w:tcPr>
            <w:tcW w:w="3995" w:type="dxa"/>
          </w:tcPr>
          <w:p w:rsidR="007465C5" w:rsidRPr="007465C5" w:rsidRDefault="008965D2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Discussion and confirmation of required pages and features</w:t>
            </w:r>
          </w:p>
        </w:tc>
        <w:tc>
          <w:tcPr>
            <w:tcW w:w="2206" w:type="dxa"/>
          </w:tcPr>
          <w:p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71" w:type="dxa"/>
          </w:tcPr>
          <w:p w:rsidR="007465C5" w:rsidRPr="007465C5" w:rsidRDefault="008815F7" w:rsidP="00AA31A1">
            <w:pPr>
              <w:spacing w:line="276" w:lineRule="auto"/>
              <w:jc w:val="center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5</w:t>
            </w:r>
          </w:p>
        </w:tc>
      </w:tr>
      <w:tr w:rsidR="00A56416" w:rsidRPr="007465C5" w:rsidTr="008965D2">
        <w:tc>
          <w:tcPr>
            <w:tcW w:w="1476" w:type="dxa"/>
          </w:tcPr>
          <w:p w:rsidR="00A56416" w:rsidRPr="00717C04" w:rsidRDefault="00A56416" w:rsidP="00252C1D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</w:p>
        </w:tc>
        <w:tc>
          <w:tcPr>
            <w:tcW w:w="3995" w:type="dxa"/>
          </w:tcPr>
          <w:p w:rsidR="00A56416" w:rsidRDefault="003D3B8E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 xml:space="preserve">Site Visit </w:t>
            </w:r>
          </w:p>
        </w:tc>
        <w:tc>
          <w:tcPr>
            <w:tcW w:w="2206" w:type="dxa"/>
          </w:tcPr>
          <w:p w:rsidR="00A56416" w:rsidRPr="007465C5" w:rsidRDefault="00A56416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71" w:type="dxa"/>
          </w:tcPr>
          <w:p w:rsidR="00A56416" w:rsidRPr="007465C5" w:rsidRDefault="008815F7" w:rsidP="00AA31A1">
            <w:pPr>
              <w:spacing w:line="276" w:lineRule="auto"/>
              <w:jc w:val="center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1</w:t>
            </w:r>
          </w:p>
        </w:tc>
      </w:tr>
      <w:tr w:rsidR="003D3B8E" w:rsidRPr="007465C5" w:rsidTr="008965D2">
        <w:tc>
          <w:tcPr>
            <w:tcW w:w="1476" w:type="dxa"/>
          </w:tcPr>
          <w:p w:rsidR="003D3B8E" w:rsidRPr="00717C04" w:rsidRDefault="008965D2" w:rsidP="00252C1D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  <w:r w:rsidRPr="00717C04">
              <w:rPr>
                <w:rFonts w:ascii="Arial" w:hAnsi="Arial" w:cs="Arial"/>
                <w:b/>
                <w:sz w:val="18"/>
                <w:lang w:val="en-AU"/>
              </w:rPr>
              <w:t>PLANNING</w:t>
            </w:r>
          </w:p>
        </w:tc>
        <w:tc>
          <w:tcPr>
            <w:tcW w:w="3995" w:type="dxa"/>
          </w:tcPr>
          <w:p w:rsidR="003D3B8E" w:rsidRDefault="008965D2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Project deliverable time plan- discussion</w:t>
            </w:r>
          </w:p>
        </w:tc>
        <w:tc>
          <w:tcPr>
            <w:tcW w:w="2206" w:type="dxa"/>
          </w:tcPr>
          <w:p w:rsidR="003D3B8E" w:rsidRPr="007465C5" w:rsidRDefault="003D3B8E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71" w:type="dxa"/>
          </w:tcPr>
          <w:p w:rsidR="003D3B8E" w:rsidRPr="007465C5" w:rsidRDefault="008815F7" w:rsidP="00AA31A1">
            <w:pPr>
              <w:spacing w:line="276" w:lineRule="auto"/>
              <w:jc w:val="center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4</w:t>
            </w:r>
          </w:p>
        </w:tc>
      </w:tr>
      <w:tr w:rsidR="003D3B8E" w:rsidRPr="007465C5" w:rsidTr="008965D2">
        <w:tc>
          <w:tcPr>
            <w:tcW w:w="1476" w:type="dxa"/>
          </w:tcPr>
          <w:p w:rsidR="003D3B8E" w:rsidRPr="00717C04" w:rsidRDefault="003D3B8E" w:rsidP="00252C1D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</w:p>
        </w:tc>
        <w:tc>
          <w:tcPr>
            <w:tcW w:w="3995" w:type="dxa"/>
          </w:tcPr>
          <w:p w:rsidR="003D3B8E" w:rsidRDefault="008965D2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Signing Client Agreement</w:t>
            </w:r>
          </w:p>
        </w:tc>
        <w:tc>
          <w:tcPr>
            <w:tcW w:w="2206" w:type="dxa"/>
          </w:tcPr>
          <w:p w:rsidR="003D3B8E" w:rsidRPr="007465C5" w:rsidRDefault="003D3B8E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71" w:type="dxa"/>
          </w:tcPr>
          <w:p w:rsidR="003D3B8E" w:rsidRPr="007465C5" w:rsidRDefault="008815F7" w:rsidP="00AA31A1">
            <w:pPr>
              <w:spacing w:line="276" w:lineRule="auto"/>
              <w:jc w:val="center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2</w:t>
            </w:r>
          </w:p>
        </w:tc>
      </w:tr>
      <w:tr w:rsidR="003D3B8E" w:rsidRPr="007465C5" w:rsidTr="008965D2">
        <w:tc>
          <w:tcPr>
            <w:tcW w:w="1476" w:type="dxa"/>
          </w:tcPr>
          <w:p w:rsidR="003D3B8E" w:rsidRPr="00717C04" w:rsidRDefault="003D3B8E" w:rsidP="00252C1D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</w:p>
        </w:tc>
        <w:tc>
          <w:tcPr>
            <w:tcW w:w="3995" w:type="dxa"/>
          </w:tcPr>
          <w:p w:rsidR="003D3B8E" w:rsidRDefault="008965D2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 xml:space="preserve">Internal project time line formation </w:t>
            </w:r>
          </w:p>
        </w:tc>
        <w:tc>
          <w:tcPr>
            <w:tcW w:w="2206" w:type="dxa"/>
          </w:tcPr>
          <w:p w:rsidR="003D3B8E" w:rsidRPr="007465C5" w:rsidRDefault="003D3B8E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71" w:type="dxa"/>
          </w:tcPr>
          <w:p w:rsidR="003D3B8E" w:rsidRPr="007465C5" w:rsidRDefault="008815F7" w:rsidP="00AA31A1">
            <w:pPr>
              <w:spacing w:line="276" w:lineRule="auto"/>
              <w:jc w:val="center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4</w:t>
            </w:r>
          </w:p>
        </w:tc>
      </w:tr>
      <w:tr w:rsidR="008965D2" w:rsidRPr="007465C5" w:rsidTr="008965D2">
        <w:tc>
          <w:tcPr>
            <w:tcW w:w="1476" w:type="dxa"/>
          </w:tcPr>
          <w:p w:rsidR="008965D2" w:rsidRPr="00717C04" w:rsidRDefault="008965D2" w:rsidP="00252C1D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</w:p>
        </w:tc>
        <w:tc>
          <w:tcPr>
            <w:tcW w:w="3995" w:type="dxa"/>
          </w:tcPr>
          <w:p w:rsidR="008965D2" w:rsidRDefault="008965D2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06" w:type="dxa"/>
          </w:tcPr>
          <w:p w:rsidR="008965D2" w:rsidRPr="007465C5" w:rsidRDefault="008965D2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71" w:type="dxa"/>
          </w:tcPr>
          <w:p w:rsidR="008965D2" w:rsidRPr="007465C5" w:rsidRDefault="008965D2" w:rsidP="00AA31A1">
            <w:pPr>
              <w:spacing w:line="276" w:lineRule="auto"/>
              <w:jc w:val="center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8965D2" w:rsidRPr="007465C5" w:rsidTr="008965D2">
        <w:tc>
          <w:tcPr>
            <w:tcW w:w="1476" w:type="dxa"/>
          </w:tcPr>
          <w:p w:rsidR="008965D2" w:rsidRPr="00717C04" w:rsidRDefault="008965D2" w:rsidP="008965D2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</w:p>
        </w:tc>
        <w:tc>
          <w:tcPr>
            <w:tcW w:w="3995" w:type="dxa"/>
          </w:tcPr>
          <w:p w:rsidR="008965D2" w:rsidRPr="007465C5" w:rsidRDefault="008965D2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06" w:type="dxa"/>
          </w:tcPr>
          <w:p w:rsidR="008965D2" w:rsidRPr="007465C5" w:rsidRDefault="008965D2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71" w:type="dxa"/>
          </w:tcPr>
          <w:p w:rsidR="008965D2" w:rsidRPr="007465C5" w:rsidRDefault="008965D2" w:rsidP="00AA31A1">
            <w:pPr>
              <w:spacing w:line="276" w:lineRule="auto"/>
              <w:jc w:val="center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8965D2" w:rsidRPr="007465C5" w:rsidTr="008965D2">
        <w:tc>
          <w:tcPr>
            <w:tcW w:w="1476" w:type="dxa"/>
          </w:tcPr>
          <w:p w:rsidR="008965D2" w:rsidRPr="00717C04" w:rsidRDefault="0066667F" w:rsidP="008965D2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  <w:r w:rsidRPr="00717C04">
              <w:rPr>
                <w:rFonts w:ascii="Arial" w:hAnsi="Arial" w:cs="Arial"/>
                <w:b/>
                <w:sz w:val="18"/>
                <w:lang w:val="en-AU"/>
              </w:rPr>
              <w:t>DESIGN</w:t>
            </w:r>
          </w:p>
        </w:tc>
        <w:tc>
          <w:tcPr>
            <w:tcW w:w="3995" w:type="dxa"/>
          </w:tcPr>
          <w:p w:rsidR="008965D2" w:rsidRDefault="0066667F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Site plan finalization</w:t>
            </w:r>
          </w:p>
        </w:tc>
        <w:tc>
          <w:tcPr>
            <w:tcW w:w="2206" w:type="dxa"/>
          </w:tcPr>
          <w:p w:rsidR="008965D2" w:rsidRPr="007465C5" w:rsidRDefault="008965D2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71" w:type="dxa"/>
          </w:tcPr>
          <w:p w:rsidR="008965D2" w:rsidRPr="007465C5" w:rsidRDefault="008815F7" w:rsidP="00AA31A1">
            <w:pPr>
              <w:spacing w:line="276" w:lineRule="auto"/>
              <w:jc w:val="center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3</w:t>
            </w:r>
          </w:p>
        </w:tc>
      </w:tr>
      <w:tr w:rsidR="008965D2" w:rsidRPr="007465C5" w:rsidTr="008965D2">
        <w:tc>
          <w:tcPr>
            <w:tcW w:w="1476" w:type="dxa"/>
          </w:tcPr>
          <w:p w:rsidR="008965D2" w:rsidRPr="00717C04" w:rsidRDefault="008965D2" w:rsidP="008965D2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</w:p>
        </w:tc>
        <w:tc>
          <w:tcPr>
            <w:tcW w:w="3995" w:type="dxa"/>
          </w:tcPr>
          <w:p w:rsidR="008965D2" w:rsidRDefault="0066667F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Development tools and language discussed</w:t>
            </w:r>
          </w:p>
        </w:tc>
        <w:tc>
          <w:tcPr>
            <w:tcW w:w="2206" w:type="dxa"/>
          </w:tcPr>
          <w:p w:rsidR="008965D2" w:rsidRPr="007465C5" w:rsidRDefault="008965D2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71" w:type="dxa"/>
          </w:tcPr>
          <w:p w:rsidR="008965D2" w:rsidRPr="007465C5" w:rsidRDefault="008815F7" w:rsidP="00AA31A1">
            <w:pPr>
              <w:spacing w:line="276" w:lineRule="auto"/>
              <w:jc w:val="center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3</w:t>
            </w:r>
          </w:p>
        </w:tc>
      </w:tr>
      <w:tr w:rsidR="008965D2" w:rsidRPr="007465C5" w:rsidTr="008965D2">
        <w:tc>
          <w:tcPr>
            <w:tcW w:w="1476" w:type="dxa"/>
          </w:tcPr>
          <w:p w:rsidR="008965D2" w:rsidRPr="00717C04" w:rsidRDefault="0066667F" w:rsidP="008965D2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  <w:r w:rsidRPr="00717C04">
              <w:rPr>
                <w:rFonts w:ascii="Arial" w:hAnsi="Arial" w:cs="Arial"/>
                <w:b/>
                <w:sz w:val="18"/>
                <w:lang w:val="en-AU"/>
              </w:rPr>
              <w:t>DEVELOPMENT</w:t>
            </w:r>
          </w:p>
        </w:tc>
        <w:tc>
          <w:tcPr>
            <w:tcW w:w="3995" w:type="dxa"/>
          </w:tcPr>
          <w:p w:rsidR="008965D2" w:rsidRDefault="0066667F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Responsive Design of site</w:t>
            </w:r>
          </w:p>
        </w:tc>
        <w:tc>
          <w:tcPr>
            <w:tcW w:w="2206" w:type="dxa"/>
          </w:tcPr>
          <w:p w:rsidR="008965D2" w:rsidRPr="007465C5" w:rsidRDefault="008965D2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71" w:type="dxa"/>
          </w:tcPr>
          <w:p w:rsidR="008965D2" w:rsidRPr="007465C5" w:rsidRDefault="008815F7" w:rsidP="00AA31A1">
            <w:pPr>
              <w:spacing w:line="276" w:lineRule="auto"/>
              <w:jc w:val="center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2</w:t>
            </w:r>
          </w:p>
        </w:tc>
      </w:tr>
      <w:tr w:rsidR="008965D2" w:rsidRPr="007465C5" w:rsidTr="008965D2">
        <w:tc>
          <w:tcPr>
            <w:tcW w:w="1476" w:type="dxa"/>
          </w:tcPr>
          <w:p w:rsidR="008965D2" w:rsidRPr="007465C5" w:rsidRDefault="008965D2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3995" w:type="dxa"/>
          </w:tcPr>
          <w:p w:rsidR="008965D2" w:rsidRDefault="0066667F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Main Pages of the website constructed with main links</w:t>
            </w:r>
          </w:p>
        </w:tc>
        <w:tc>
          <w:tcPr>
            <w:tcW w:w="2206" w:type="dxa"/>
          </w:tcPr>
          <w:p w:rsidR="008965D2" w:rsidRPr="007465C5" w:rsidRDefault="008965D2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71" w:type="dxa"/>
          </w:tcPr>
          <w:p w:rsidR="008965D2" w:rsidRPr="007465C5" w:rsidRDefault="008815F7" w:rsidP="00AA31A1">
            <w:pPr>
              <w:spacing w:line="276" w:lineRule="auto"/>
              <w:jc w:val="center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3</w:t>
            </w:r>
          </w:p>
        </w:tc>
      </w:tr>
      <w:tr w:rsidR="008965D2" w:rsidRPr="007465C5" w:rsidTr="00AA31A1">
        <w:trPr>
          <w:trHeight w:val="387"/>
        </w:trPr>
        <w:tc>
          <w:tcPr>
            <w:tcW w:w="1476" w:type="dxa"/>
          </w:tcPr>
          <w:p w:rsidR="008965D2" w:rsidRPr="007465C5" w:rsidRDefault="008965D2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3995" w:type="dxa"/>
          </w:tcPr>
          <w:p w:rsidR="008965D2" w:rsidRDefault="0066667F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Database co</w:t>
            </w:r>
            <w:r w:rsidR="00A40667">
              <w:rPr>
                <w:rFonts w:ascii="Arial" w:hAnsi="Arial" w:cs="Arial"/>
                <w:sz w:val="18"/>
                <w:lang w:val="en-AU"/>
              </w:rPr>
              <w:t>n</w:t>
            </w:r>
            <w:r>
              <w:rPr>
                <w:rFonts w:ascii="Arial" w:hAnsi="Arial" w:cs="Arial"/>
                <w:sz w:val="18"/>
                <w:lang w:val="en-AU"/>
              </w:rPr>
              <w:t>nectivity</w:t>
            </w:r>
          </w:p>
        </w:tc>
        <w:tc>
          <w:tcPr>
            <w:tcW w:w="2206" w:type="dxa"/>
          </w:tcPr>
          <w:p w:rsidR="008965D2" w:rsidRPr="007465C5" w:rsidRDefault="008965D2" w:rsidP="008965D2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171" w:type="dxa"/>
          </w:tcPr>
          <w:p w:rsidR="008965D2" w:rsidRPr="007465C5" w:rsidRDefault="008815F7" w:rsidP="00AA31A1">
            <w:pPr>
              <w:spacing w:line="276" w:lineRule="auto"/>
              <w:jc w:val="center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5</w:t>
            </w:r>
          </w:p>
        </w:tc>
      </w:tr>
    </w:tbl>
    <w:p w:rsidR="007465C5" w:rsidRDefault="007465C5" w:rsidP="00252C1D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252C1D" w:rsidRDefault="001010EC" w:rsidP="00543B7F">
      <w:pPr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b) </w:t>
      </w:r>
      <w:r w:rsidR="005678B5">
        <w:rPr>
          <w:rFonts w:ascii="Arial" w:hAnsi="Arial" w:cs="Arial"/>
          <w:sz w:val="20"/>
          <w:lang w:val="en-AU"/>
        </w:rPr>
        <w:t xml:space="preserve">Beta and </w:t>
      </w:r>
      <w:r w:rsidR="00252C1D">
        <w:rPr>
          <w:rFonts w:ascii="Arial" w:hAnsi="Arial" w:cs="Arial"/>
          <w:sz w:val="20"/>
          <w:lang w:val="en-AU"/>
        </w:rPr>
        <w:t xml:space="preserve">Final release: </w:t>
      </w:r>
    </w:p>
    <w:p w:rsidR="00422280" w:rsidRDefault="00422280" w:rsidP="001010EC">
      <w:pPr>
        <w:spacing w:line="276" w:lineRule="auto"/>
        <w:ind w:firstLine="709"/>
        <w:jc w:val="both"/>
        <w:rPr>
          <w:rFonts w:ascii="Arial" w:hAnsi="Arial" w:cs="Arial"/>
          <w:sz w:val="20"/>
          <w:lang w:val="en-AU"/>
        </w:rPr>
      </w:pPr>
    </w:p>
    <w:p w:rsidR="00252C1D" w:rsidRPr="00BD61A3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b/>
          <w:color w:val="0D0D0D" w:themeColor="text1" w:themeTint="F2"/>
          <w:sz w:val="20"/>
          <w:lang w:val="en-AU"/>
        </w:rPr>
      </w:pPr>
      <w:r w:rsidRPr="00BD61A3">
        <w:rPr>
          <w:rFonts w:ascii="Arial" w:hAnsi="Arial" w:cs="Arial"/>
          <w:b/>
          <w:color w:val="0D0D0D" w:themeColor="text1" w:themeTint="F2"/>
          <w:sz w:val="20"/>
          <w:lang w:val="en-AU"/>
        </w:rPr>
        <w:t>Start</w:t>
      </w:r>
      <w:r w:rsidR="005678B5" w:rsidRPr="00BD61A3">
        <w:rPr>
          <w:rFonts w:ascii="Arial" w:hAnsi="Arial" w:cs="Arial"/>
          <w:b/>
          <w:color w:val="0D0D0D" w:themeColor="text1" w:themeTint="F2"/>
          <w:sz w:val="20"/>
          <w:lang w:val="en-AU"/>
        </w:rPr>
        <w:t xml:space="preserve"> date</w:t>
      </w:r>
      <w:r w:rsidRPr="00BD61A3">
        <w:rPr>
          <w:rFonts w:ascii="Arial" w:hAnsi="Arial" w:cs="Arial"/>
          <w:b/>
          <w:color w:val="0D0D0D" w:themeColor="text1" w:themeTint="F2"/>
          <w:sz w:val="20"/>
          <w:lang w:val="en-AU"/>
        </w:rPr>
        <w:t>:</w:t>
      </w:r>
    </w:p>
    <w:p w:rsidR="00252C1D" w:rsidRPr="00BD61A3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color w:val="0D0D0D" w:themeColor="text1" w:themeTint="F2"/>
          <w:sz w:val="20"/>
          <w:lang w:val="en-AU"/>
        </w:rPr>
      </w:pPr>
      <w:r w:rsidRPr="00BD61A3">
        <w:rPr>
          <w:rFonts w:ascii="Arial" w:hAnsi="Arial" w:cs="Arial"/>
          <w:b/>
          <w:color w:val="0D0D0D" w:themeColor="text1" w:themeTint="F2"/>
          <w:sz w:val="20"/>
          <w:lang w:val="en-AU"/>
        </w:rPr>
        <w:t>End</w:t>
      </w:r>
      <w:r w:rsidR="005678B5" w:rsidRPr="00BD61A3">
        <w:rPr>
          <w:rFonts w:ascii="Arial" w:hAnsi="Arial" w:cs="Arial"/>
          <w:b/>
          <w:color w:val="0D0D0D" w:themeColor="text1" w:themeTint="F2"/>
          <w:sz w:val="20"/>
          <w:lang w:val="en-AU"/>
        </w:rPr>
        <w:t xml:space="preserve"> date:</w:t>
      </w:r>
    </w:p>
    <w:p w:rsidR="007465C5" w:rsidRPr="00BD61A3" w:rsidRDefault="007465C5" w:rsidP="007465C5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  <w:r w:rsidRPr="00BD61A3">
        <w:rPr>
          <w:rFonts w:ascii="Arial" w:hAnsi="Arial" w:cs="Arial"/>
          <w:b/>
          <w:sz w:val="20"/>
          <w:lang w:val="en-AU"/>
        </w:rPr>
        <w:t>Requirements to be developed:</w:t>
      </w:r>
    </w:p>
    <w:p w:rsidR="00252C1D" w:rsidRDefault="00252C1D" w:rsidP="00252C1D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7"/>
        <w:gridCol w:w="3876"/>
        <w:gridCol w:w="2152"/>
        <w:gridCol w:w="2123"/>
      </w:tblGrid>
      <w:tr w:rsidR="007465C5" w:rsidRPr="007465C5" w:rsidTr="007147A2">
        <w:trPr>
          <w:trHeight w:val="406"/>
        </w:trPr>
        <w:tc>
          <w:tcPr>
            <w:tcW w:w="1242" w:type="dxa"/>
          </w:tcPr>
          <w:p w:rsidR="007465C5" w:rsidRPr="007E1B68" w:rsidRDefault="007465C5" w:rsidP="0020013F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  <w:r w:rsidRPr="007E1B68">
              <w:rPr>
                <w:rFonts w:ascii="Arial" w:hAnsi="Arial" w:cs="Arial"/>
                <w:b/>
                <w:sz w:val="18"/>
                <w:lang w:val="en-AU"/>
              </w:rPr>
              <w:t>Title</w:t>
            </w:r>
          </w:p>
        </w:tc>
        <w:tc>
          <w:tcPr>
            <w:tcW w:w="4111" w:type="dxa"/>
          </w:tcPr>
          <w:p w:rsidR="007465C5" w:rsidRPr="007E1B68" w:rsidRDefault="007465C5" w:rsidP="0020013F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  <w:r w:rsidRPr="007E1B68">
              <w:rPr>
                <w:rFonts w:ascii="Arial" w:hAnsi="Arial" w:cs="Arial"/>
                <w:b/>
                <w:sz w:val="18"/>
                <w:lang w:val="en-AU"/>
              </w:rPr>
              <w:t>Description</w:t>
            </w:r>
          </w:p>
        </w:tc>
        <w:tc>
          <w:tcPr>
            <w:tcW w:w="2268" w:type="dxa"/>
          </w:tcPr>
          <w:p w:rsidR="007465C5" w:rsidRPr="007E1B68" w:rsidRDefault="007465C5" w:rsidP="0020013F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  <w:r w:rsidRPr="007E1B68">
              <w:rPr>
                <w:rFonts w:ascii="Arial" w:hAnsi="Arial" w:cs="Arial"/>
                <w:b/>
                <w:sz w:val="18"/>
                <w:lang w:val="en-AU"/>
              </w:rPr>
              <w:t>Client Priority</w:t>
            </w:r>
          </w:p>
        </w:tc>
        <w:tc>
          <w:tcPr>
            <w:tcW w:w="2227" w:type="dxa"/>
          </w:tcPr>
          <w:p w:rsidR="007465C5" w:rsidRPr="007E1B68" w:rsidRDefault="007465C5" w:rsidP="0020013F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  <w:r w:rsidRPr="007E1B68">
              <w:rPr>
                <w:rFonts w:ascii="Arial" w:hAnsi="Arial" w:cs="Arial"/>
                <w:b/>
                <w:sz w:val="18"/>
                <w:lang w:val="en-AU"/>
              </w:rPr>
              <w:t>Time estimate (days)</w:t>
            </w:r>
          </w:p>
        </w:tc>
      </w:tr>
      <w:tr w:rsidR="007465C5" w:rsidRPr="007465C5" w:rsidTr="007465C5">
        <w:tc>
          <w:tcPr>
            <w:tcW w:w="1242" w:type="dxa"/>
          </w:tcPr>
          <w:p w:rsidR="007465C5" w:rsidRPr="007465C5" w:rsidRDefault="00A40667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DEVELOPMENTS</w:t>
            </w:r>
          </w:p>
        </w:tc>
        <w:tc>
          <w:tcPr>
            <w:tcW w:w="4111" w:type="dxa"/>
          </w:tcPr>
          <w:p w:rsidR="007465C5" w:rsidRPr="007465C5" w:rsidRDefault="003D3B8E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Booking Engine</w:t>
            </w:r>
          </w:p>
        </w:tc>
        <w:tc>
          <w:tcPr>
            <w:tcW w:w="2268" w:type="dxa"/>
          </w:tcPr>
          <w:p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:rsidR="007465C5" w:rsidRPr="007465C5" w:rsidRDefault="008815F7" w:rsidP="00AA31A1">
            <w:pPr>
              <w:spacing w:line="276" w:lineRule="auto"/>
              <w:jc w:val="center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5</w:t>
            </w:r>
          </w:p>
        </w:tc>
      </w:tr>
      <w:tr w:rsidR="007465C5" w:rsidRPr="007465C5" w:rsidTr="007465C5">
        <w:tc>
          <w:tcPr>
            <w:tcW w:w="1242" w:type="dxa"/>
          </w:tcPr>
          <w:p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4111" w:type="dxa"/>
          </w:tcPr>
          <w:p w:rsidR="007465C5" w:rsidRPr="007465C5" w:rsidRDefault="003D3B8E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Proper Navigation</w:t>
            </w:r>
          </w:p>
        </w:tc>
        <w:tc>
          <w:tcPr>
            <w:tcW w:w="2268" w:type="dxa"/>
          </w:tcPr>
          <w:p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:rsidR="007465C5" w:rsidRPr="007465C5" w:rsidRDefault="008815F7" w:rsidP="00AA31A1">
            <w:pPr>
              <w:spacing w:line="276" w:lineRule="auto"/>
              <w:jc w:val="center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3</w:t>
            </w:r>
          </w:p>
        </w:tc>
      </w:tr>
      <w:tr w:rsidR="007465C5" w:rsidRPr="007465C5" w:rsidTr="007465C5">
        <w:tc>
          <w:tcPr>
            <w:tcW w:w="1242" w:type="dxa"/>
          </w:tcPr>
          <w:p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4111" w:type="dxa"/>
          </w:tcPr>
          <w:p w:rsidR="007465C5" w:rsidRPr="007465C5" w:rsidRDefault="007E1B68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Entire Fun</w:t>
            </w:r>
            <w:r w:rsidR="00A40667">
              <w:rPr>
                <w:rFonts w:ascii="Arial" w:hAnsi="Arial" w:cs="Arial"/>
                <w:sz w:val="18"/>
                <w:lang w:val="en-AU"/>
              </w:rPr>
              <w:t>ctionality within website</w:t>
            </w:r>
          </w:p>
        </w:tc>
        <w:tc>
          <w:tcPr>
            <w:tcW w:w="2268" w:type="dxa"/>
          </w:tcPr>
          <w:p w:rsidR="007465C5" w:rsidRPr="007465C5" w:rsidRDefault="007465C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:rsidR="007465C5" w:rsidRPr="007465C5" w:rsidRDefault="008815F7" w:rsidP="00AA31A1">
            <w:pPr>
              <w:spacing w:line="276" w:lineRule="auto"/>
              <w:jc w:val="center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1</w:t>
            </w:r>
          </w:p>
        </w:tc>
      </w:tr>
      <w:tr w:rsidR="00A40667" w:rsidRPr="007465C5" w:rsidTr="008815F7">
        <w:trPr>
          <w:trHeight w:val="582"/>
        </w:trPr>
        <w:tc>
          <w:tcPr>
            <w:tcW w:w="1242" w:type="dxa"/>
          </w:tcPr>
          <w:p w:rsidR="00A40667" w:rsidRPr="007465C5" w:rsidRDefault="00A40667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TESTING AND DELIVERY</w:t>
            </w:r>
          </w:p>
        </w:tc>
        <w:tc>
          <w:tcPr>
            <w:tcW w:w="4111" w:type="dxa"/>
          </w:tcPr>
          <w:p w:rsidR="00A40667" w:rsidRDefault="00A40667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68" w:type="dxa"/>
          </w:tcPr>
          <w:p w:rsidR="00A40667" w:rsidRPr="007465C5" w:rsidRDefault="00A40667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:rsidR="00A40667" w:rsidRPr="007465C5" w:rsidRDefault="008815F7" w:rsidP="00AA31A1">
            <w:pPr>
              <w:spacing w:line="276" w:lineRule="auto"/>
              <w:jc w:val="center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1</w:t>
            </w:r>
          </w:p>
        </w:tc>
      </w:tr>
      <w:tr w:rsidR="00A40667" w:rsidRPr="007465C5" w:rsidTr="007465C5">
        <w:tc>
          <w:tcPr>
            <w:tcW w:w="1242" w:type="dxa"/>
          </w:tcPr>
          <w:p w:rsidR="00A40667" w:rsidRPr="007465C5" w:rsidRDefault="00A40667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4111" w:type="dxa"/>
          </w:tcPr>
          <w:p w:rsidR="00A40667" w:rsidRDefault="00A40667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68" w:type="dxa"/>
          </w:tcPr>
          <w:p w:rsidR="00A40667" w:rsidRPr="007465C5" w:rsidRDefault="00A40667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:rsidR="00A40667" w:rsidRPr="007465C5" w:rsidRDefault="00A40667" w:rsidP="00AA31A1">
            <w:pPr>
              <w:spacing w:line="276" w:lineRule="auto"/>
              <w:jc w:val="center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A40667" w:rsidRPr="007465C5" w:rsidTr="007465C5">
        <w:tc>
          <w:tcPr>
            <w:tcW w:w="1242" w:type="dxa"/>
          </w:tcPr>
          <w:p w:rsidR="00A40667" w:rsidRPr="007465C5" w:rsidRDefault="00A40667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MAINTANANCE</w:t>
            </w:r>
          </w:p>
        </w:tc>
        <w:tc>
          <w:tcPr>
            <w:tcW w:w="4111" w:type="dxa"/>
          </w:tcPr>
          <w:p w:rsidR="00A40667" w:rsidRDefault="00AA31A1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Website User Manual</w:t>
            </w:r>
          </w:p>
          <w:p w:rsidR="00AA31A1" w:rsidRDefault="00F27535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Passwords</w:t>
            </w:r>
          </w:p>
        </w:tc>
        <w:tc>
          <w:tcPr>
            <w:tcW w:w="2268" w:type="dxa"/>
          </w:tcPr>
          <w:p w:rsidR="00A40667" w:rsidRPr="007465C5" w:rsidRDefault="00A40667" w:rsidP="0020013F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:rsidR="00A40667" w:rsidRPr="007465C5" w:rsidRDefault="008815F7" w:rsidP="00AA31A1">
            <w:pPr>
              <w:spacing w:line="276" w:lineRule="auto"/>
              <w:jc w:val="center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1</w:t>
            </w:r>
          </w:p>
        </w:tc>
      </w:tr>
    </w:tbl>
    <w:p w:rsidR="007465C5" w:rsidRDefault="007465C5" w:rsidP="00252C1D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BC0B41" w:rsidRDefault="00BC0B41" w:rsidP="00252C1D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252C1D" w:rsidRDefault="00252C1D" w:rsidP="00252C1D">
      <w:pPr>
        <w:pStyle w:val="ListParagraph"/>
        <w:spacing w:line="276" w:lineRule="auto"/>
        <w:ind w:left="1080"/>
        <w:jc w:val="both"/>
        <w:rPr>
          <w:rFonts w:ascii="Arial" w:hAnsi="Arial" w:cs="Arial"/>
          <w:sz w:val="20"/>
          <w:lang w:val="en-AU"/>
        </w:rPr>
      </w:pPr>
    </w:p>
    <w:p w:rsidR="00DA6931" w:rsidRPr="000E0E13" w:rsidRDefault="00DA6931" w:rsidP="00CF1131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>BUDGET</w:t>
      </w:r>
    </w:p>
    <w:p w:rsidR="001C78BA" w:rsidRDefault="001C78BA" w:rsidP="00252C1D">
      <w:pPr>
        <w:pStyle w:val="ListParagraph"/>
        <w:spacing w:line="276" w:lineRule="auto"/>
        <w:ind w:left="360" w:firstLine="360"/>
        <w:jc w:val="both"/>
        <w:rPr>
          <w:rFonts w:ascii="Arial" w:hAnsi="Arial" w:cs="Arial"/>
          <w:sz w:val="20"/>
          <w:lang w:val="en-AU"/>
        </w:rPr>
      </w:pPr>
    </w:p>
    <w:p w:rsidR="0063530D" w:rsidRDefault="001C78BA" w:rsidP="001C78BA">
      <w:pPr>
        <w:pStyle w:val="ListParagraph"/>
        <w:spacing w:line="276" w:lineRule="auto"/>
        <w:ind w:left="0" w:firstLine="709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352879">
        <w:rPr>
          <w:rFonts w:ascii="Arial" w:hAnsi="Arial" w:cs="Arial"/>
          <w:sz w:val="20"/>
          <w:lang w:val="en-AU"/>
        </w:rPr>
        <w:t>The d</w:t>
      </w:r>
      <w:r w:rsidR="00E55C72" w:rsidRPr="000E0E13">
        <w:rPr>
          <w:rFonts w:ascii="Arial" w:hAnsi="Arial" w:cs="Arial"/>
          <w:sz w:val="20"/>
          <w:lang w:val="en-AU"/>
        </w:rPr>
        <w:t>eliverables</w:t>
      </w:r>
      <w:r w:rsidR="002C389D" w:rsidRPr="000E0E13">
        <w:rPr>
          <w:rFonts w:ascii="Arial" w:hAnsi="Arial" w:cs="Arial"/>
          <w:sz w:val="20"/>
          <w:lang w:val="en-AU"/>
        </w:rPr>
        <w:t xml:space="preserve"> </w:t>
      </w:r>
      <w:r w:rsidR="00180781" w:rsidRPr="000E0E13">
        <w:rPr>
          <w:rFonts w:ascii="Arial" w:hAnsi="Arial" w:cs="Arial"/>
          <w:sz w:val="20"/>
          <w:lang w:val="en-AU"/>
        </w:rPr>
        <w:t>are</w:t>
      </w:r>
      <w:r w:rsidR="00E55C72" w:rsidRPr="000E0E13">
        <w:rPr>
          <w:rFonts w:ascii="Arial" w:hAnsi="Arial" w:cs="Arial"/>
          <w:sz w:val="20"/>
          <w:lang w:val="en-AU"/>
        </w:rPr>
        <w:t xml:space="preserve"> </w:t>
      </w:r>
      <w:r w:rsidR="002C389D" w:rsidRPr="000E0E13">
        <w:rPr>
          <w:rFonts w:ascii="Arial" w:hAnsi="Arial" w:cs="Arial"/>
          <w:sz w:val="20"/>
          <w:lang w:val="en-AU"/>
        </w:rPr>
        <w:t>offered</w:t>
      </w:r>
      <w:r w:rsidR="00E55C72" w:rsidRPr="000E0E13">
        <w:rPr>
          <w:rFonts w:ascii="Arial" w:hAnsi="Arial" w:cs="Arial"/>
          <w:sz w:val="20"/>
          <w:lang w:val="en-AU"/>
        </w:rPr>
        <w:t xml:space="preserve"> free of charge by the James Cook University Brisbane</w:t>
      </w:r>
      <w:r w:rsidR="00180781" w:rsidRPr="000E0E13">
        <w:rPr>
          <w:rFonts w:ascii="Arial" w:hAnsi="Arial" w:cs="Arial"/>
          <w:sz w:val="20"/>
          <w:lang w:val="en-AU"/>
        </w:rPr>
        <w:t xml:space="preserve"> to the Client</w:t>
      </w:r>
      <w:r w:rsidR="009C0433" w:rsidRPr="000E0E13">
        <w:rPr>
          <w:rFonts w:ascii="Arial" w:hAnsi="Arial" w:cs="Arial"/>
          <w:sz w:val="20"/>
          <w:lang w:val="en-AU"/>
        </w:rPr>
        <w:t xml:space="preserve"> through the work of the Developers</w:t>
      </w:r>
      <w:r w:rsidR="00E55C72" w:rsidRPr="000E0E13">
        <w:rPr>
          <w:rFonts w:ascii="Arial" w:hAnsi="Arial" w:cs="Arial"/>
          <w:sz w:val="20"/>
          <w:lang w:val="en-AU"/>
        </w:rPr>
        <w:t xml:space="preserve">. </w:t>
      </w:r>
      <w:r w:rsidR="006A0208" w:rsidRPr="000E0E13">
        <w:rPr>
          <w:rFonts w:ascii="Arial" w:hAnsi="Arial" w:cs="Arial"/>
          <w:sz w:val="20"/>
          <w:lang w:val="en-AU"/>
        </w:rPr>
        <w:t>The</w:t>
      </w:r>
      <w:r w:rsidR="00E55C72" w:rsidRPr="000E0E13">
        <w:rPr>
          <w:rFonts w:ascii="Arial" w:hAnsi="Arial" w:cs="Arial"/>
          <w:sz w:val="20"/>
          <w:lang w:val="en-AU"/>
        </w:rPr>
        <w:t xml:space="preserve"> </w:t>
      </w:r>
      <w:r w:rsidR="002C389D" w:rsidRPr="000E0E13">
        <w:rPr>
          <w:rFonts w:ascii="Arial" w:hAnsi="Arial" w:cs="Arial"/>
          <w:sz w:val="20"/>
          <w:lang w:val="en-AU"/>
        </w:rPr>
        <w:t>C</w:t>
      </w:r>
      <w:r w:rsidR="00E55C72" w:rsidRPr="000E0E13">
        <w:rPr>
          <w:rFonts w:ascii="Arial" w:hAnsi="Arial" w:cs="Arial"/>
          <w:sz w:val="20"/>
          <w:lang w:val="en-AU"/>
        </w:rPr>
        <w:t xml:space="preserve">lient </w:t>
      </w:r>
      <w:r w:rsidR="006A0208" w:rsidRPr="000E0E13">
        <w:rPr>
          <w:rFonts w:ascii="Arial" w:hAnsi="Arial" w:cs="Arial"/>
          <w:sz w:val="20"/>
          <w:lang w:val="en-AU"/>
        </w:rPr>
        <w:t xml:space="preserve">may </w:t>
      </w:r>
      <w:r w:rsidR="002C389D" w:rsidRPr="000E0E13">
        <w:rPr>
          <w:rFonts w:ascii="Arial" w:hAnsi="Arial" w:cs="Arial"/>
          <w:sz w:val="20"/>
          <w:lang w:val="en-AU"/>
        </w:rPr>
        <w:t>request</w:t>
      </w:r>
      <w:r w:rsidR="00E32959" w:rsidRPr="000E0E13">
        <w:rPr>
          <w:rFonts w:ascii="Arial" w:hAnsi="Arial" w:cs="Arial"/>
          <w:sz w:val="20"/>
          <w:lang w:val="en-AU"/>
        </w:rPr>
        <w:t xml:space="preserve"> </w:t>
      </w:r>
      <w:r w:rsidR="00180781" w:rsidRPr="000E0E13">
        <w:rPr>
          <w:rFonts w:ascii="Arial" w:hAnsi="Arial" w:cs="Arial"/>
          <w:sz w:val="20"/>
          <w:lang w:val="en-AU"/>
        </w:rPr>
        <w:t>the</w:t>
      </w:r>
      <w:r w:rsidR="00E32959" w:rsidRPr="000E0E13">
        <w:rPr>
          <w:rFonts w:ascii="Arial" w:hAnsi="Arial" w:cs="Arial"/>
          <w:sz w:val="20"/>
          <w:lang w:val="en-AU"/>
        </w:rPr>
        <w:t xml:space="preserve"> </w:t>
      </w:r>
      <w:r w:rsidR="00180781" w:rsidRPr="000E0E13">
        <w:rPr>
          <w:rFonts w:ascii="Arial" w:hAnsi="Arial" w:cs="Arial"/>
          <w:sz w:val="20"/>
          <w:lang w:val="en-AU"/>
        </w:rPr>
        <w:t>implementation of</w:t>
      </w:r>
      <w:r w:rsidR="00E32959" w:rsidRPr="000E0E13">
        <w:rPr>
          <w:rFonts w:ascii="Arial" w:hAnsi="Arial" w:cs="Arial"/>
          <w:sz w:val="20"/>
          <w:lang w:val="en-AU"/>
        </w:rPr>
        <w:t xml:space="preserve"> </w:t>
      </w:r>
      <w:r w:rsidR="00352879">
        <w:rPr>
          <w:rFonts w:ascii="Arial" w:hAnsi="Arial" w:cs="Arial"/>
          <w:sz w:val="20"/>
          <w:lang w:val="en-AU"/>
        </w:rPr>
        <w:t>requirements that are excluded from the list above</w:t>
      </w:r>
      <w:r w:rsidR="006A0208" w:rsidRPr="000E0E13">
        <w:rPr>
          <w:rFonts w:ascii="Arial" w:hAnsi="Arial" w:cs="Arial"/>
          <w:sz w:val="20"/>
          <w:lang w:val="en-AU"/>
        </w:rPr>
        <w:t>, but this is subject to payment</w:t>
      </w:r>
      <w:r w:rsidR="00292CC0" w:rsidRPr="000E0E13">
        <w:rPr>
          <w:rFonts w:ascii="Arial" w:hAnsi="Arial" w:cs="Arial"/>
          <w:sz w:val="20"/>
          <w:lang w:val="en-AU"/>
        </w:rPr>
        <w:t xml:space="preserve"> as further negotiated</w:t>
      </w:r>
      <w:r w:rsidR="006A0208" w:rsidRPr="000E0E13">
        <w:rPr>
          <w:rFonts w:ascii="Arial" w:hAnsi="Arial" w:cs="Arial"/>
          <w:sz w:val="20"/>
          <w:lang w:val="en-AU"/>
        </w:rPr>
        <w:t>.</w:t>
      </w:r>
    </w:p>
    <w:p w:rsidR="00352879" w:rsidRPr="000E0E13" w:rsidRDefault="00352879" w:rsidP="00252C1D">
      <w:pPr>
        <w:pStyle w:val="ListParagraph"/>
        <w:spacing w:line="276" w:lineRule="auto"/>
        <w:ind w:left="360" w:firstLine="360"/>
        <w:jc w:val="both"/>
        <w:rPr>
          <w:rFonts w:ascii="Arial" w:hAnsi="Arial" w:cs="Arial"/>
          <w:sz w:val="20"/>
          <w:lang w:val="en-AU"/>
        </w:rPr>
      </w:pPr>
    </w:p>
    <w:p w:rsidR="00292CC0" w:rsidRPr="000E0E13" w:rsidRDefault="001C78BA" w:rsidP="001C78BA">
      <w:pPr>
        <w:pStyle w:val="ListParagraph"/>
        <w:spacing w:line="276" w:lineRule="auto"/>
        <w:ind w:left="0" w:firstLine="709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b) </w:t>
      </w:r>
      <w:r w:rsidR="00292CC0" w:rsidRPr="000E0E13">
        <w:rPr>
          <w:rFonts w:ascii="Arial" w:hAnsi="Arial" w:cs="Arial"/>
          <w:sz w:val="20"/>
          <w:lang w:val="en-AU"/>
        </w:rPr>
        <w:t>Any third party resources</w:t>
      </w:r>
      <w:r w:rsidR="00BC0B41">
        <w:rPr>
          <w:rFonts w:ascii="Arial" w:hAnsi="Arial" w:cs="Arial"/>
          <w:sz w:val="20"/>
          <w:lang w:val="en-AU"/>
        </w:rPr>
        <w:t xml:space="preserve"> which are not freely available</w:t>
      </w:r>
      <w:r w:rsidR="00292CC0" w:rsidRPr="000E0E13">
        <w:rPr>
          <w:rFonts w:ascii="Arial" w:hAnsi="Arial" w:cs="Arial"/>
          <w:sz w:val="20"/>
          <w:lang w:val="en-AU"/>
        </w:rPr>
        <w:t>, such as templates, images, SSL certificates, licenses</w:t>
      </w:r>
      <w:r w:rsidR="00252C1D">
        <w:rPr>
          <w:rFonts w:ascii="Arial" w:hAnsi="Arial" w:cs="Arial"/>
          <w:sz w:val="20"/>
          <w:lang w:val="en-AU"/>
        </w:rPr>
        <w:t xml:space="preserve">, </w:t>
      </w:r>
      <w:r w:rsidR="00100415">
        <w:rPr>
          <w:rFonts w:ascii="Arial" w:hAnsi="Arial" w:cs="Arial"/>
          <w:sz w:val="20"/>
          <w:lang w:val="en-AU"/>
        </w:rPr>
        <w:t>etc.</w:t>
      </w:r>
      <w:r w:rsidR="00292CC0" w:rsidRPr="000E0E13">
        <w:rPr>
          <w:rFonts w:ascii="Arial" w:hAnsi="Arial" w:cs="Arial"/>
          <w:sz w:val="20"/>
          <w:lang w:val="en-AU"/>
        </w:rPr>
        <w:t xml:space="preserve"> are to be </w:t>
      </w:r>
      <w:r w:rsidR="000D3615">
        <w:rPr>
          <w:rFonts w:ascii="Arial" w:hAnsi="Arial" w:cs="Arial"/>
          <w:sz w:val="20"/>
          <w:lang w:val="en-AU"/>
        </w:rPr>
        <w:t xml:space="preserve">purchased and </w:t>
      </w:r>
      <w:r w:rsidR="00292CC0" w:rsidRPr="000E0E13">
        <w:rPr>
          <w:rFonts w:ascii="Arial" w:hAnsi="Arial" w:cs="Arial"/>
          <w:sz w:val="20"/>
          <w:lang w:val="en-AU"/>
        </w:rPr>
        <w:t>delivered by the Client.</w:t>
      </w:r>
    </w:p>
    <w:p w:rsidR="006D3387" w:rsidRPr="000E0E13" w:rsidRDefault="006D3387" w:rsidP="00CF1131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292CC0" w:rsidRPr="000E0E13" w:rsidRDefault="00292CC0" w:rsidP="00CF1131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DA6931" w:rsidRPr="00252C1D" w:rsidRDefault="00252C1D" w:rsidP="0059583D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bCs/>
          <w:sz w:val="20"/>
          <w:lang w:val="en-AU"/>
        </w:rPr>
      </w:pPr>
      <w:r>
        <w:rPr>
          <w:rFonts w:ascii="Arial" w:hAnsi="Arial" w:cs="Arial"/>
          <w:bCs/>
          <w:sz w:val="20"/>
          <w:lang w:val="en-AU"/>
        </w:rPr>
        <w:t>INTELLECTUAL PROPERTY</w:t>
      </w:r>
    </w:p>
    <w:p w:rsidR="001C78BA" w:rsidRDefault="001C78BA" w:rsidP="00AF4B86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6E128F" w:rsidRDefault="001C78BA" w:rsidP="00AF4B86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AF4B86" w:rsidRPr="000E0E13">
        <w:rPr>
          <w:rFonts w:ascii="Arial" w:hAnsi="Arial" w:cs="Arial"/>
          <w:sz w:val="20"/>
          <w:lang w:val="en-AU"/>
        </w:rPr>
        <w:t>Any idea or deliverable emerged during the implemen</w:t>
      </w:r>
      <w:r w:rsidR="00422280">
        <w:rPr>
          <w:rFonts w:ascii="Arial" w:hAnsi="Arial" w:cs="Arial"/>
          <w:sz w:val="20"/>
          <w:lang w:val="en-AU"/>
        </w:rPr>
        <w:t>tation of this project becomes Intellectual P</w:t>
      </w:r>
      <w:r w:rsidR="00AF4B86" w:rsidRPr="000E0E13">
        <w:rPr>
          <w:rFonts w:ascii="Arial" w:hAnsi="Arial" w:cs="Arial"/>
          <w:sz w:val="20"/>
          <w:lang w:val="en-AU"/>
        </w:rPr>
        <w:t xml:space="preserve">roperty of the Client. </w:t>
      </w:r>
      <w:r w:rsidR="0059583D">
        <w:rPr>
          <w:rFonts w:ascii="Arial" w:hAnsi="Arial" w:cs="Arial"/>
          <w:sz w:val="20"/>
          <w:lang w:val="en-AU"/>
        </w:rPr>
        <w:t xml:space="preserve">This applies to all development </w:t>
      </w:r>
      <w:r w:rsidR="00422280">
        <w:rPr>
          <w:rFonts w:ascii="Arial" w:hAnsi="Arial" w:cs="Arial"/>
          <w:sz w:val="20"/>
          <w:lang w:val="en-AU"/>
        </w:rPr>
        <w:t>iterations</w:t>
      </w:r>
      <w:r w:rsidR="0059583D">
        <w:rPr>
          <w:rFonts w:ascii="Arial" w:hAnsi="Arial" w:cs="Arial"/>
          <w:sz w:val="20"/>
          <w:lang w:val="en-AU"/>
        </w:rPr>
        <w:t>.</w:t>
      </w:r>
    </w:p>
    <w:p w:rsidR="000D3615" w:rsidRDefault="000D3615" w:rsidP="00AF4B86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AF4B86" w:rsidRPr="000E0E13" w:rsidRDefault="001C78BA" w:rsidP="00AF4B86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lastRenderedPageBreak/>
        <w:t xml:space="preserve">b) </w:t>
      </w:r>
      <w:r w:rsidR="00AF4B86" w:rsidRPr="000E0E13">
        <w:rPr>
          <w:rFonts w:ascii="Arial" w:hAnsi="Arial" w:cs="Arial"/>
          <w:sz w:val="20"/>
          <w:lang w:val="en-AU"/>
        </w:rPr>
        <w:t>Third party resources used (template</w:t>
      </w:r>
      <w:r w:rsidR="00422280">
        <w:rPr>
          <w:rFonts w:ascii="Arial" w:hAnsi="Arial" w:cs="Arial"/>
          <w:sz w:val="20"/>
          <w:lang w:val="en-AU"/>
        </w:rPr>
        <w:t>s</w:t>
      </w:r>
      <w:r w:rsidR="00AF4B86" w:rsidRPr="000E0E13">
        <w:rPr>
          <w:rFonts w:ascii="Arial" w:hAnsi="Arial" w:cs="Arial"/>
          <w:sz w:val="20"/>
          <w:lang w:val="en-AU"/>
        </w:rPr>
        <w:t>,</w:t>
      </w:r>
      <w:r w:rsidR="00422280">
        <w:rPr>
          <w:rFonts w:ascii="Arial" w:hAnsi="Arial" w:cs="Arial"/>
          <w:sz w:val="20"/>
          <w:lang w:val="en-AU"/>
        </w:rPr>
        <w:t xml:space="preserve"> themes,</w:t>
      </w:r>
      <w:r w:rsidR="00AF4B86" w:rsidRPr="000E0E13">
        <w:rPr>
          <w:rFonts w:ascii="Arial" w:hAnsi="Arial" w:cs="Arial"/>
          <w:sz w:val="20"/>
          <w:lang w:val="en-AU"/>
        </w:rPr>
        <w:t xml:space="preserve"> Google</w:t>
      </w:r>
      <w:r>
        <w:rPr>
          <w:rFonts w:ascii="Arial" w:hAnsi="Arial" w:cs="Arial"/>
          <w:sz w:val="20"/>
          <w:lang w:val="en-AU"/>
        </w:rPr>
        <w:t xml:space="preserve"> Maps etc.) are subject to the T</w:t>
      </w:r>
      <w:r w:rsidR="00AF4B86" w:rsidRPr="000E0E13">
        <w:rPr>
          <w:rFonts w:ascii="Arial" w:hAnsi="Arial" w:cs="Arial"/>
          <w:sz w:val="20"/>
          <w:lang w:val="en-AU"/>
        </w:rPr>
        <w:t xml:space="preserve">erms and </w:t>
      </w:r>
      <w:r>
        <w:rPr>
          <w:rFonts w:ascii="Arial" w:hAnsi="Arial" w:cs="Arial"/>
          <w:sz w:val="20"/>
          <w:lang w:val="en-AU"/>
        </w:rPr>
        <w:t>Conditions of their O</w:t>
      </w:r>
      <w:r w:rsidR="00AF4B86" w:rsidRPr="000E0E13">
        <w:rPr>
          <w:rFonts w:ascii="Arial" w:hAnsi="Arial" w:cs="Arial"/>
          <w:sz w:val="20"/>
          <w:lang w:val="en-AU"/>
        </w:rPr>
        <w:t>wner.</w:t>
      </w:r>
    </w:p>
    <w:p w:rsidR="00B652BB" w:rsidRDefault="00B652BB" w:rsidP="00CF1131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:rsidR="006B5360" w:rsidRDefault="006B5360" w:rsidP="00CF1131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:rsidR="005678B5" w:rsidRDefault="001C78BA" w:rsidP="001C78BA">
      <w:pPr>
        <w:pStyle w:val="Body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PROJECT COMMENCEMENT</w:t>
      </w:r>
    </w:p>
    <w:p w:rsidR="001C78BA" w:rsidRPr="000E0E13" w:rsidRDefault="001C78BA" w:rsidP="001C78BA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:rsidR="00DA5E7D" w:rsidRPr="000E0E13" w:rsidRDefault="00DA5E7D" w:rsidP="001C78B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 xml:space="preserve">This agreement was signed today, </w:t>
      </w:r>
      <w:r w:rsidRPr="0046333B">
        <w:rPr>
          <w:rFonts w:ascii="Arial" w:hAnsi="Arial" w:cs="Arial"/>
          <w:sz w:val="20"/>
          <w:highlight w:val="yellow"/>
          <w:lang w:val="en-AU"/>
        </w:rPr>
        <w:t>14</w:t>
      </w:r>
      <w:r w:rsidRPr="0046333B">
        <w:rPr>
          <w:rFonts w:ascii="Arial" w:hAnsi="Arial" w:cs="Arial"/>
          <w:sz w:val="20"/>
          <w:highlight w:val="yellow"/>
          <w:vertAlign w:val="superscript"/>
          <w:lang w:val="en-AU"/>
        </w:rPr>
        <w:t>th</w:t>
      </w:r>
      <w:r w:rsidRPr="0046333B">
        <w:rPr>
          <w:rFonts w:ascii="Arial" w:hAnsi="Arial" w:cs="Arial"/>
          <w:sz w:val="20"/>
          <w:highlight w:val="yellow"/>
          <w:lang w:val="en-AU"/>
        </w:rPr>
        <w:t xml:space="preserve"> of December 201</w:t>
      </w:r>
      <w:r w:rsidR="00672D5E">
        <w:rPr>
          <w:rFonts w:ascii="Arial" w:hAnsi="Arial" w:cs="Arial"/>
          <w:sz w:val="20"/>
          <w:highlight w:val="yellow"/>
          <w:lang w:val="en-AU"/>
        </w:rPr>
        <w:t>7</w:t>
      </w:r>
      <w:r w:rsidRPr="000E0E13">
        <w:rPr>
          <w:rFonts w:ascii="Arial" w:hAnsi="Arial" w:cs="Arial"/>
          <w:sz w:val="20"/>
          <w:lang w:val="en-AU"/>
        </w:rPr>
        <w:t>, between the two parties</w:t>
      </w:r>
      <w:r w:rsidR="000E0E13" w:rsidRPr="000E0E13">
        <w:rPr>
          <w:rFonts w:ascii="Arial" w:hAnsi="Arial" w:cs="Arial"/>
          <w:sz w:val="20"/>
          <w:lang w:val="en-AU"/>
        </w:rPr>
        <w:t>, leading to the project’s commencement</w:t>
      </w:r>
      <w:r w:rsidRPr="000E0E13">
        <w:rPr>
          <w:rFonts w:ascii="Arial" w:hAnsi="Arial" w:cs="Arial"/>
          <w:sz w:val="20"/>
          <w:lang w:val="en-AU"/>
        </w:rPr>
        <w:t>:</w:t>
      </w:r>
    </w:p>
    <w:p w:rsidR="00DA5E7D" w:rsidRPr="000E0E13" w:rsidRDefault="00DA5E7D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0E0E13" w:rsidRPr="000E0E13" w:rsidRDefault="000E0E13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A253E7" w:rsidRPr="00922F64" w:rsidRDefault="00A253E7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</w:rPr>
      </w:pPr>
      <w:r w:rsidRPr="000E0E13">
        <w:rPr>
          <w:rFonts w:ascii="Arial" w:hAnsi="Arial" w:cs="Arial"/>
          <w:sz w:val="20"/>
          <w:lang w:val="en-AU"/>
        </w:rPr>
        <w:t>Developer</w:t>
      </w:r>
      <w:r w:rsidR="0032764D" w:rsidRPr="000E0E13">
        <w:rPr>
          <w:rFonts w:ascii="Arial" w:hAnsi="Arial" w:cs="Arial"/>
          <w:sz w:val="20"/>
          <w:lang w:val="en-AU"/>
        </w:rPr>
        <w:t>s</w:t>
      </w:r>
      <w:r w:rsidR="005E151E" w:rsidRPr="000E0E13">
        <w:rPr>
          <w:rFonts w:ascii="Arial" w:hAnsi="Arial" w:cs="Arial"/>
          <w:sz w:val="20"/>
          <w:lang w:val="en-AU"/>
        </w:rPr>
        <w:t>,</w:t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922F64">
        <w:rPr>
          <w:rFonts w:ascii="Arial" w:hAnsi="Arial" w:cs="Arial"/>
          <w:sz w:val="20"/>
        </w:rPr>
        <w:t>Client</w:t>
      </w:r>
      <w:r w:rsidR="005E151E" w:rsidRPr="00922F64">
        <w:rPr>
          <w:rFonts w:ascii="Arial" w:hAnsi="Arial" w:cs="Arial"/>
          <w:sz w:val="20"/>
        </w:rPr>
        <w:t>,</w:t>
      </w:r>
    </w:p>
    <w:p w:rsidR="00F27535" w:rsidRDefault="00F27535" w:rsidP="00672D5E">
      <w:pPr>
        <w:pStyle w:val="font9"/>
        <w:spacing w:before="0" w:beforeAutospacing="0" w:after="0" w:afterAutospacing="0" w:line="336" w:lineRule="atLeast"/>
        <w:ind w:firstLine="720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672D5E">
        <w:rPr>
          <w:rFonts w:ascii="Arial" w:hAnsi="Arial" w:cs="Arial"/>
          <w:b/>
          <w:bCs/>
          <w:sz w:val="20"/>
          <w:szCs w:val="20"/>
        </w:rPr>
        <w:t>Yu Liu</w:t>
      </w:r>
      <w:r w:rsidRPr="00672D5E">
        <w:rPr>
          <w:rFonts w:ascii="Arial" w:hAnsi="Arial" w:cs="Arial"/>
          <w:sz w:val="20"/>
          <w:lang w:val="en-AU"/>
        </w:rPr>
        <w:tab/>
      </w:r>
    </w:p>
    <w:p w:rsidR="00672D5E" w:rsidRPr="00672D5E" w:rsidRDefault="00672D5E" w:rsidP="00672D5E">
      <w:pPr>
        <w:pStyle w:val="font9"/>
        <w:spacing w:before="0" w:beforeAutospacing="0" w:after="0" w:afterAutospacing="0" w:line="336" w:lineRule="atLeast"/>
        <w:ind w:firstLine="720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5B0414">
        <w:rPr>
          <w:rFonts w:ascii="Arial" w:hAnsi="Arial" w:cs="Arial"/>
          <w:b/>
          <w:bCs/>
          <w:sz w:val="20"/>
          <w:szCs w:val="20"/>
        </w:rPr>
        <w:t>Dinithi Vithanage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>WeCARE Massage &amp;</w:t>
      </w:r>
      <w:r w:rsidRPr="00672D5E"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>Natural Therapy</w:t>
      </w:r>
      <w:r>
        <w:rPr>
          <w:rFonts w:ascii="Arial" w:hAnsi="Arial" w:cs="Arial"/>
          <w:b/>
          <w:bCs/>
          <w:sz w:val="21"/>
          <w:szCs w:val="21"/>
          <w:bdr w:val="none" w:sz="0" w:space="0" w:color="auto" w:frame="1"/>
        </w:rPr>
        <w:tab/>
      </w:r>
    </w:p>
    <w:p w:rsidR="00672D5E" w:rsidRDefault="00672D5E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b/>
          <w:bCs/>
          <w:color w:val="auto"/>
          <w:sz w:val="20"/>
        </w:rPr>
      </w:pPr>
      <w:r w:rsidRPr="005B0414">
        <w:rPr>
          <w:rFonts w:ascii="Arial" w:hAnsi="Arial" w:cs="Arial"/>
          <w:b/>
          <w:bCs/>
          <w:color w:val="auto"/>
          <w:sz w:val="20"/>
        </w:rPr>
        <w:t>Xiting Jia</w:t>
      </w:r>
    </w:p>
    <w:p w:rsidR="00672D5E" w:rsidRDefault="00672D5E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b/>
          <w:bCs/>
          <w:color w:val="auto"/>
          <w:sz w:val="20"/>
        </w:rPr>
      </w:pPr>
      <w:r w:rsidRPr="005B0414">
        <w:rPr>
          <w:rFonts w:ascii="Arial" w:hAnsi="Arial" w:cs="Arial"/>
          <w:b/>
          <w:bCs/>
          <w:color w:val="auto"/>
          <w:sz w:val="20"/>
        </w:rPr>
        <w:t>Shemal Ashen Jude Jayawardena Geekiyanage</w:t>
      </w:r>
    </w:p>
    <w:p w:rsidR="00672D5E" w:rsidRDefault="003446AA" w:rsidP="00672D5E">
      <w:pPr>
        <w:pStyle w:val="font9"/>
        <w:spacing w:before="0" w:beforeAutospacing="0" w:after="0" w:afterAutospacing="0" w:line="336" w:lineRule="atLeast"/>
        <w:ind w:firstLine="720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672D5E">
        <w:rPr>
          <w:rFonts w:ascii="Arial" w:hAnsi="Arial" w:cs="Arial"/>
          <w:sz w:val="20"/>
          <w:lang w:val="en-AU"/>
        </w:rPr>
        <w:tab/>
      </w:r>
      <w:r w:rsidRPr="00672D5E">
        <w:rPr>
          <w:rFonts w:ascii="Arial" w:hAnsi="Arial" w:cs="Arial"/>
          <w:sz w:val="20"/>
          <w:lang w:val="en-AU"/>
        </w:rPr>
        <w:tab/>
      </w:r>
      <w:r w:rsidRPr="00672D5E">
        <w:rPr>
          <w:rFonts w:ascii="Arial" w:hAnsi="Arial" w:cs="Arial"/>
          <w:sz w:val="20"/>
          <w:lang w:val="en-AU"/>
        </w:rPr>
        <w:tab/>
      </w:r>
      <w:r w:rsidRPr="00672D5E">
        <w:rPr>
          <w:rFonts w:ascii="Arial" w:hAnsi="Arial" w:cs="Arial"/>
          <w:sz w:val="20"/>
          <w:lang w:val="en-AU"/>
        </w:rPr>
        <w:tab/>
      </w:r>
      <w:r w:rsidRPr="00672D5E">
        <w:rPr>
          <w:rFonts w:ascii="Arial" w:hAnsi="Arial" w:cs="Arial"/>
          <w:sz w:val="20"/>
          <w:lang w:val="en-AU"/>
        </w:rPr>
        <w:tab/>
      </w:r>
      <w:r w:rsidRPr="00672D5E">
        <w:rPr>
          <w:rFonts w:ascii="Arial" w:hAnsi="Arial" w:cs="Arial"/>
          <w:sz w:val="20"/>
          <w:lang w:val="en-AU"/>
        </w:rPr>
        <w:tab/>
      </w:r>
      <w:r w:rsidR="00672D5E">
        <w:rPr>
          <w:rFonts w:ascii="Arial" w:hAnsi="Arial" w:cs="Arial"/>
          <w:sz w:val="20"/>
          <w:lang w:val="en-AU"/>
        </w:rPr>
        <w:tab/>
      </w:r>
    </w:p>
    <w:p w:rsidR="00672D5E" w:rsidRDefault="00672D5E" w:rsidP="00672D5E">
      <w:pPr>
        <w:pStyle w:val="font9"/>
        <w:spacing w:before="0" w:beforeAutospacing="0" w:after="0" w:afterAutospacing="0" w:line="336" w:lineRule="atLeast"/>
        <w:ind w:left="5040" w:firstLine="720"/>
        <w:textAlignment w:val="baseline"/>
        <w:rPr>
          <w:rFonts w:ascii="Arial" w:hAnsi="Arial" w:cs="Arial"/>
          <w:color w:val="000000"/>
          <w:sz w:val="21"/>
          <w:szCs w:val="21"/>
        </w:rPr>
      </w:pPr>
      <w:bookmarkStart w:id="0" w:name="_GoBack"/>
      <w:bookmarkEnd w:id="0"/>
    </w:p>
    <w:p w:rsidR="0032764D" w:rsidRPr="0046333B" w:rsidRDefault="0032764D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s-MX"/>
        </w:rPr>
      </w:pPr>
    </w:p>
    <w:p w:rsidR="00A253E7" w:rsidRPr="0046333B" w:rsidRDefault="00A253E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s-MX"/>
        </w:rPr>
      </w:pPr>
    </w:p>
    <w:p w:rsidR="003446AA" w:rsidRPr="0046333B" w:rsidRDefault="003446AA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s-MX"/>
        </w:rPr>
      </w:pPr>
    </w:p>
    <w:p w:rsidR="00A253E7" w:rsidRPr="000E0E13" w:rsidRDefault="00A253E7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 xml:space="preserve">Signature </w:t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="0032764D"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>Signature</w:t>
      </w:r>
    </w:p>
    <w:p w:rsidR="00A253E7" w:rsidRPr="000E0E13" w:rsidRDefault="00A253E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A253E7" w:rsidRPr="000E0E13" w:rsidRDefault="00A253E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A253E7" w:rsidRPr="000E0E13" w:rsidRDefault="00A253E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sectPr w:rsidR="00A253E7" w:rsidRPr="000E0E13" w:rsidSect="000D3615">
      <w:headerReference w:type="default" r:id="rId8"/>
      <w:footerReference w:type="even" r:id="rId9"/>
      <w:footerReference w:type="default" r:id="rId10"/>
      <w:pgSz w:w="11900" w:h="16840" w:code="9"/>
      <w:pgMar w:top="1446" w:right="1134" w:bottom="1134" w:left="1134" w:header="272" w:footer="2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A7D" w:rsidRDefault="00A73A7D">
      <w:r>
        <w:separator/>
      </w:r>
    </w:p>
  </w:endnote>
  <w:endnote w:type="continuationSeparator" w:id="0">
    <w:p w:rsidR="00A73A7D" w:rsidRDefault="00A73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0" w:usb1="00000000" w:usb2="01000407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</w:rPr>
      <w:id w:val="2102218800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175267611"/>
          <w:docPartObj>
            <w:docPartGallery w:val="Page Numbers (Top of Page)"/>
            <w:docPartUnique/>
          </w:docPartObj>
        </w:sdtPr>
        <w:sdtEndPr/>
        <w:sdtContent>
          <w:p w:rsidR="009C0433" w:rsidRPr="009C0433" w:rsidRDefault="009C0433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C0433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PAGE </w:instrTex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0D3615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9C0433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NUMPAGES  </w:instrTex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0D3615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="00CD2E4A" w:rsidRDefault="00CD2E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eastAsia="Times New Roman" w:hAnsi="Times New Roman"/>
        <w:color w:val="auto"/>
        <w:szCs w:val="24"/>
      </w:rPr>
      <w:id w:val="553430946"/>
      <w:docPartObj>
        <w:docPartGallery w:val="Page Numbers (Bottom of Page)"/>
        <w:docPartUnique/>
      </w:docPartObj>
    </w:sdtPr>
    <w:sdtEndPr>
      <w:rPr>
        <w:rFonts w:ascii="Arial" w:hAnsi="Arial" w:cs="Arial"/>
        <w:sz w:val="16"/>
        <w:szCs w:val="16"/>
      </w:rPr>
    </w:sdtEndPr>
    <w:sdtContent>
      <w:sdt>
        <w:sdtPr>
          <w:rPr>
            <w:rFonts w:ascii="Arial" w:eastAsia="Times New Roman" w:hAnsi="Arial" w:cs="Arial"/>
            <w:color w:val="auto"/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C0433" w:rsidRPr="009C0433" w:rsidRDefault="009C0433" w:rsidP="009C0433">
            <w:pPr>
              <w:pStyle w:val="Body"/>
              <w:spacing w:line="276" w:lineRule="auto"/>
              <w:rPr>
                <w:rFonts w:ascii="Arial" w:hAnsi="Arial" w:cs="Arial"/>
                <w:bCs/>
                <w:sz w:val="16"/>
                <w:szCs w:val="16"/>
                <w:lang w:val="en-AU"/>
              </w:rPr>
            </w:pPr>
          </w:p>
          <w:p w:rsidR="009C0433" w:rsidRPr="009C0433" w:rsidRDefault="009C0433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C0433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PAGE </w:instrTex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F27535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1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9C0433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NUMPAGES  </w:instrTex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F27535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="00C9012A" w:rsidRDefault="00C901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A7D" w:rsidRDefault="00A73A7D">
      <w:r>
        <w:separator/>
      </w:r>
    </w:p>
  </w:footnote>
  <w:footnote w:type="continuationSeparator" w:id="0">
    <w:p w:rsidR="00A73A7D" w:rsidRDefault="00A73A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012A" w:rsidRPr="00352879" w:rsidRDefault="00C9012A" w:rsidP="00BD29BD">
    <w:pPr>
      <w:pStyle w:val="Header"/>
      <w:rPr>
        <w:rFonts w:ascii="Arial" w:hAnsi="Arial" w:cs="Arial"/>
        <w:sz w:val="18"/>
      </w:rPr>
    </w:pPr>
    <w:r w:rsidRPr="00352879">
      <w:rPr>
        <w:rFonts w:ascii="Arial" w:hAnsi="Arial" w:cs="Arial"/>
        <w:sz w:val="18"/>
      </w:rPr>
      <w:t>CP5046</w:t>
    </w:r>
    <w:r w:rsidR="00352879" w:rsidRPr="00352879">
      <w:rPr>
        <w:rFonts w:ascii="Arial" w:hAnsi="Arial" w:cs="Arial"/>
        <w:sz w:val="18"/>
      </w:rPr>
      <w:t>/CP5047</w:t>
    </w:r>
    <w:r w:rsidRPr="00352879">
      <w:rPr>
        <w:rFonts w:ascii="Arial" w:hAnsi="Arial" w:cs="Arial"/>
        <w:sz w:val="18"/>
      </w:rPr>
      <w:t xml:space="preserve"> - ICT Advanced Project  </w:t>
    </w:r>
    <w:r w:rsidRPr="00352879">
      <w:rPr>
        <w:rFonts w:ascii="Arial" w:hAnsi="Arial" w:cs="Arial"/>
        <w:sz w:val="18"/>
      </w:rPr>
      <w:tab/>
    </w:r>
    <w:r w:rsidRPr="00352879">
      <w:rPr>
        <w:rFonts w:ascii="Arial" w:hAnsi="Arial" w:cs="Arial"/>
        <w:sz w:val="18"/>
      </w:rPr>
      <w:tab/>
    </w:r>
    <w:r w:rsidRPr="00352879">
      <w:rPr>
        <w:rFonts w:ascii="Arial" w:hAnsi="Arial" w:cs="Arial"/>
        <w:noProof/>
        <w:sz w:val="18"/>
        <w:lang w:val="en-AU" w:eastAsia="en-AU"/>
      </w:rPr>
      <w:drawing>
        <wp:inline distT="0" distB="0" distL="0" distR="0" wp14:anchorId="25E403B3" wp14:editId="376EB3FB">
          <wp:extent cx="1002927" cy="524891"/>
          <wp:effectExtent l="19050" t="0" r="6723" b="0"/>
          <wp:docPr id="2" name="Picture 1" descr="JCU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CU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1932" cy="524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4" w15:restartNumberingAfterBreak="0">
    <w:nsid w:val="00000005"/>
    <w:multiLevelType w:val="multilevel"/>
    <w:tmpl w:val="894EE877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5" w15:restartNumberingAfterBreak="0">
    <w:nsid w:val="06B16CFE"/>
    <w:multiLevelType w:val="hybridMultilevel"/>
    <w:tmpl w:val="3D1EF31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84E3CE8"/>
    <w:multiLevelType w:val="hybridMultilevel"/>
    <w:tmpl w:val="0054DBCC"/>
    <w:lvl w:ilvl="0" w:tplc="B4FE211E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BB6AEC"/>
    <w:multiLevelType w:val="hybridMultilevel"/>
    <w:tmpl w:val="9BB02690"/>
    <w:lvl w:ilvl="0" w:tplc="B7CEF45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6D3ECB"/>
    <w:multiLevelType w:val="hybridMultilevel"/>
    <w:tmpl w:val="8B6C1D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55D38"/>
    <w:multiLevelType w:val="hybridMultilevel"/>
    <w:tmpl w:val="1158B6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FB3B4E"/>
    <w:multiLevelType w:val="hybridMultilevel"/>
    <w:tmpl w:val="D90678E2"/>
    <w:lvl w:ilvl="0" w:tplc="3F6CA024">
      <w:start w:val="23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C673F0"/>
    <w:multiLevelType w:val="hybridMultilevel"/>
    <w:tmpl w:val="22323A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0F">
      <w:start w:val="1"/>
      <w:numFmt w:val="decimal"/>
      <w:lvlText w:val="%3."/>
      <w:lvlJc w:val="lef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550FF"/>
    <w:multiLevelType w:val="hybridMultilevel"/>
    <w:tmpl w:val="33E68E12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96912"/>
    <w:multiLevelType w:val="hybridMultilevel"/>
    <w:tmpl w:val="635E74F6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B8A594C"/>
    <w:multiLevelType w:val="hybridMultilevel"/>
    <w:tmpl w:val="18B40AF6"/>
    <w:lvl w:ilvl="0" w:tplc="B4F47F54">
      <w:start w:val="239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3A54696"/>
    <w:multiLevelType w:val="hybridMultilevel"/>
    <w:tmpl w:val="4CB0562C"/>
    <w:lvl w:ilvl="0" w:tplc="E2D6CDDC">
      <w:numFmt w:val="bullet"/>
      <w:lvlText w:val="-"/>
      <w:lvlJc w:val="left"/>
      <w:pPr>
        <w:ind w:left="1080" w:hanging="360"/>
      </w:pPr>
      <w:rPr>
        <w:rFonts w:ascii="Helvetica" w:eastAsia="ヒラギノ角ゴ Pro W3" w:hAnsi="Helvetica" w:cs="Helvetica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7F4F0F"/>
    <w:multiLevelType w:val="hybridMultilevel"/>
    <w:tmpl w:val="5FFA8192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1F7396"/>
    <w:multiLevelType w:val="hybridMultilevel"/>
    <w:tmpl w:val="E95400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B7D0C"/>
    <w:multiLevelType w:val="hybridMultilevel"/>
    <w:tmpl w:val="F17CD492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501F0"/>
    <w:multiLevelType w:val="hybridMultilevel"/>
    <w:tmpl w:val="D3AC29DA"/>
    <w:lvl w:ilvl="0" w:tplc="5686ED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DA5533"/>
    <w:multiLevelType w:val="hybridMultilevel"/>
    <w:tmpl w:val="DFF42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C13F48"/>
    <w:multiLevelType w:val="hybridMultilevel"/>
    <w:tmpl w:val="E89C3012"/>
    <w:lvl w:ilvl="0" w:tplc="68888F20">
      <w:start w:val="239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C259D7"/>
    <w:multiLevelType w:val="hybridMultilevel"/>
    <w:tmpl w:val="CC16085C"/>
    <w:lvl w:ilvl="0" w:tplc="A09295B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9B83DB7"/>
    <w:multiLevelType w:val="hybridMultilevel"/>
    <w:tmpl w:val="8716F444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B21B3"/>
    <w:multiLevelType w:val="hybridMultilevel"/>
    <w:tmpl w:val="FA6218B6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60451B"/>
    <w:multiLevelType w:val="hybridMultilevel"/>
    <w:tmpl w:val="9B603408"/>
    <w:lvl w:ilvl="0" w:tplc="3F6CA02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4A77AD"/>
    <w:multiLevelType w:val="hybridMultilevel"/>
    <w:tmpl w:val="D68C40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8C44CB"/>
    <w:multiLevelType w:val="hybridMultilevel"/>
    <w:tmpl w:val="0DF6EC3E"/>
    <w:lvl w:ilvl="0" w:tplc="3F6CA02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FE27AE2"/>
    <w:multiLevelType w:val="hybridMultilevel"/>
    <w:tmpl w:val="1FA6AF2C"/>
    <w:lvl w:ilvl="0" w:tplc="DDFC953C">
      <w:start w:val="1"/>
      <w:numFmt w:val="lowerLetter"/>
      <w:lvlText w:val="%1)"/>
      <w:lvlJc w:val="left"/>
      <w:pPr>
        <w:ind w:left="180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18"/>
  </w:num>
  <w:num w:numId="9">
    <w:abstractNumId w:val="12"/>
  </w:num>
  <w:num w:numId="10">
    <w:abstractNumId w:val="23"/>
  </w:num>
  <w:num w:numId="11">
    <w:abstractNumId w:val="15"/>
  </w:num>
  <w:num w:numId="12">
    <w:abstractNumId w:val="24"/>
  </w:num>
  <w:num w:numId="13">
    <w:abstractNumId w:val="20"/>
  </w:num>
  <w:num w:numId="14">
    <w:abstractNumId w:val="19"/>
  </w:num>
  <w:num w:numId="15">
    <w:abstractNumId w:val="27"/>
  </w:num>
  <w:num w:numId="16">
    <w:abstractNumId w:val="25"/>
  </w:num>
  <w:num w:numId="17">
    <w:abstractNumId w:val="9"/>
  </w:num>
  <w:num w:numId="18">
    <w:abstractNumId w:val="10"/>
  </w:num>
  <w:num w:numId="19">
    <w:abstractNumId w:val="14"/>
  </w:num>
  <w:num w:numId="20">
    <w:abstractNumId w:val="28"/>
  </w:num>
  <w:num w:numId="21">
    <w:abstractNumId w:val="21"/>
  </w:num>
  <w:num w:numId="22">
    <w:abstractNumId w:val="22"/>
  </w:num>
  <w:num w:numId="23">
    <w:abstractNumId w:val="7"/>
  </w:num>
  <w:num w:numId="24">
    <w:abstractNumId w:val="5"/>
  </w:num>
  <w:num w:numId="25">
    <w:abstractNumId w:val="16"/>
  </w:num>
  <w:num w:numId="26">
    <w:abstractNumId w:val="26"/>
  </w:num>
  <w:num w:numId="27">
    <w:abstractNumId w:val="11"/>
  </w:num>
  <w:num w:numId="28">
    <w:abstractNumId w:val="17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16F6"/>
    <w:rsid w:val="00057DC1"/>
    <w:rsid w:val="000802CA"/>
    <w:rsid w:val="00080C19"/>
    <w:rsid w:val="00083E2F"/>
    <w:rsid w:val="00086C6C"/>
    <w:rsid w:val="000D3615"/>
    <w:rsid w:val="000D3624"/>
    <w:rsid w:val="000E0E13"/>
    <w:rsid w:val="000F0C15"/>
    <w:rsid w:val="00100415"/>
    <w:rsid w:val="001010EC"/>
    <w:rsid w:val="00102B78"/>
    <w:rsid w:val="0010665A"/>
    <w:rsid w:val="00112F8E"/>
    <w:rsid w:val="001416E7"/>
    <w:rsid w:val="00155BB2"/>
    <w:rsid w:val="001561D0"/>
    <w:rsid w:val="0017097B"/>
    <w:rsid w:val="00180781"/>
    <w:rsid w:val="00181282"/>
    <w:rsid w:val="00181F5E"/>
    <w:rsid w:val="001C78BA"/>
    <w:rsid w:val="001D0DBF"/>
    <w:rsid w:val="001D2047"/>
    <w:rsid w:val="001D248D"/>
    <w:rsid w:val="001D5065"/>
    <w:rsid w:val="00203D80"/>
    <w:rsid w:val="00205491"/>
    <w:rsid w:val="00214436"/>
    <w:rsid w:val="00252C1D"/>
    <w:rsid w:val="00261CAF"/>
    <w:rsid w:val="00280F0A"/>
    <w:rsid w:val="002877D6"/>
    <w:rsid w:val="00292CC0"/>
    <w:rsid w:val="00296C95"/>
    <w:rsid w:val="002B7B34"/>
    <w:rsid w:val="002C389D"/>
    <w:rsid w:val="002C3F77"/>
    <w:rsid w:val="002D0DB1"/>
    <w:rsid w:val="0030684B"/>
    <w:rsid w:val="003231C6"/>
    <w:rsid w:val="0032764D"/>
    <w:rsid w:val="00340255"/>
    <w:rsid w:val="003446AA"/>
    <w:rsid w:val="0034772E"/>
    <w:rsid w:val="00352879"/>
    <w:rsid w:val="0036739D"/>
    <w:rsid w:val="00390267"/>
    <w:rsid w:val="003D3B8E"/>
    <w:rsid w:val="003D52A6"/>
    <w:rsid w:val="003F43EE"/>
    <w:rsid w:val="004044AF"/>
    <w:rsid w:val="00405F0D"/>
    <w:rsid w:val="004145C7"/>
    <w:rsid w:val="00422280"/>
    <w:rsid w:val="004332A7"/>
    <w:rsid w:val="00450AD2"/>
    <w:rsid w:val="00461207"/>
    <w:rsid w:val="0046333B"/>
    <w:rsid w:val="004705E8"/>
    <w:rsid w:val="004A3373"/>
    <w:rsid w:val="004A7330"/>
    <w:rsid w:val="004D7138"/>
    <w:rsid w:val="004D7437"/>
    <w:rsid w:val="0050164C"/>
    <w:rsid w:val="00516495"/>
    <w:rsid w:val="00517400"/>
    <w:rsid w:val="00543B7F"/>
    <w:rsid w:val="0054726B"/>
    <w:rsid w:val="005678B5"/>
    <w:rsid w:val="00577E52"/>
    <w:rsid w:val="00586B0A"/>
    <w:rsid w:val="0059583D"/>
    <w:rsid w:val="005A6B3C"/>
    <w:rsid w:val="005B0414"/>
    <w:rsid w:val="005C2F36"/>
    <w:rsid w:val="005D14B6"/>
    <w:rsid w:val="005E151E"/>
    <w:rsid w:val="005E19B9"/>
    <w:rsid w:val="00615A48"/>
    <w:rsid w:val="00624787"/>
    <w:rsid w:val="0063530D"/>
    <w:rsid w:val="00635C45"/>
    <w:rsid w:val="006535D7"/>
    <w:rsid w:val="00665815"/>
    <w:rsid w:val="0066667F"/>
    <w:rsid w:val="0067101A"/>
    <w:rsid w:val="00672D5E"/>
    <w:rsid w:val="00680C41"/>
    <w:rsid w:val="00693630"/>
    <w:rsid w:val="0069596F"/>
    <w:rsid w:val="006A0208"/>
    <w:rsid w:val="006B3F08"/>
    <w:rsid w:val="006B5360"/>
    <w:rsid w:val="006B591B"/>
    <w:rsid w:val="006D3387"/>
    <w:rsid w:val="006E128F"/>
    <w:rsid w:val="006F6452"/>
    <w:rsid w:val="006F681B"/>
    <w:rsid w:val="00700AE9"/>
    <w:rsid w:val="00700D61"/>
    <w:rsid w:val="007147A2"/>
    <w:rsid w:val="00717C04"/>
    <w:rsid w:val="007465C5"/>
    <w:rsid w:val="00747D05"/>
    <w:rsid w:val="007641F3"/>
    <w:rsid w:val="007763DD"/>
    <w:rsid w:val="007866AA"/>
    <w:rsid w:val="007B7EA9"/>
    <w:rsid w:val="007D5D5D"/>
    <w:rsid w:val="007E1B68"/>
    <w:rsid w:val="008100E3"/>
    <w:rsid w:val="0085692F"/>
    <w:rsid w:val="008633C0"/>
    <w:rsid w:val="0087246A"/>
    <w:rsid w:val="008815F7"/>
    <w:rsid w:val="00895094"/>
    <w:rsid w:val="008965D2"/>
    <w:rsid w:val="008E22FB"/>
    <w:rsid w:val="008E285A"/>
    <w:rsid w:val="008E6742"/>
    <w:rsid w:val="008F3B2C"/>
    <w:rsid w:val="008F7EC0"/>
    <w:rsid w:val="009053D8"/>
    <w:rsid w:val="009162A1"/>
    <w:rsid w:val="00921126"/>
    <w:rsid w:val="00921A8A"/>
    <w:rsid w:val="00922F64"/>
    <w:rsid w:val="00945B3B"/>
    <w:rsid w:val="00961480"/>
    <w:rsid w:val="009646A9"/>
    <w:rsid w:val="00980E98"/>
    <w:rsid w:val="009A7312"/>
    <w:rsid w:val="009B13B4"/>
    <w:rsid w:val="009C0433"/>
    <w:rsid w:val="009C233B"/>
    <w:rsid w:val="009E16B7"/>
    <w:rsid w:val="00A014D2"/>
    <w:rsid w:val="00A20B3E"/>
    <w:rsid w:val="00A253E7"/>
    <w:rsid w:val="00A30C5F"/>
    <w:rsid w:val="00A31E82"/>
    <w:rsid w:val="00A40667"/>
    <w:rsid w:val="00A45B67"/>
    <w:rsid w:val="00A45E54"/>
    <w:rsid w:val="00A56416"/>
    <w:rsid w:val="00A62C32"/>
    <w:rsid w:val="00A67C1B"/>
    <w:rsid w:val="00A716F6"/>
    <w:rsid w:val="00A71B26"/>
    <w:rsid w:val="00A73A7D"/>
    <w:rsid w:val="00A90D62"/>
    <w:rsid w:val="00AA31A1"/>
    <w:rsid w:val="00AF3A5E"/>
    <w:rsid w:val="00AF4B86"/>
    <w:rsid w:val="00B456F2"/>
    <w:rsid w:val="00B652BB"/>
    <w:rsid w:val="00B752AC"/>
    <w:rsid w:val="00B906DA"/>
    <w:rsid w:val="00BB1E3D"/>
    <w:rsid w:val="00BC0B41"/>
    <w:rsid w:val="00BC6714"/>
    <w:rsid w:val="00BD29BD"/>
    <w:rsid w:val="00BD61A3"/>
    <w:rsid w:val="00BF208F"/>
    <w:rsid w:val="00C04B6E"/>
    <w:rsid w:val="00C14DE6"/>
    <w:rsid w:val="00C35EC7"/>
    <w:rsid w:val="00C619DA"/>
    <w:rsid w:val="00C9012A"/>
    <w:rsid w:val="00CA20A8"/>
    <w:rsid w:val="00CD2E4A"/>
    <w:rsid w:val="00CF1131"/>
    <w:rsid w:val="00D2550E"/>
    <w:rsid w:val="00D26EBD"/>
    <w:rsid w:val="00D3320D"/>
    <w:rsid w:val="00D44F2E"/>
    <w:rsid w:val="00D773DA"/>
    <w:rsid w:val="00D81152"/>
    <w:rsid w:val="00DA5E7D"/>
    <w:rsid w:val="00DA6931"/>
    <w:rsid w:val="00DE53DF"/>
    <w:rsid w:val="00DF77DE"/>
    <w:rsid w:val="00E12509"/>
    <w:rsid w:val="00E17C58"/>
    <w:rsid w:val="00E23C48"/>
    <w:rsid w:val="00E31CCA"/>
    <w:rsid w:val="00E32959"/>
    <w:rsid w:val="00E44152"/>
    <w:rsid w:val="00E55C72"/>
    <w:rsid w:val="00E947D7"/>
    <w:rsid w:val="00EC74E3"/>
    <w:rsid w:val="00F174D1"/>
    <w:rsid w:val="00F27535"/>
    <w:rsid w:val="00F61720"/>
    <w:rsid w:val="00F75DE9"/>
    <w:rsid w:val="00F804EC"/>
    <w:rsid w:val="00F8164B"/>
    <w:rsid w:val="00FA25FD"/>
    <w:rsid w:val="00FB019E"/>
    <w:rsid w:val="00FB3637"/>
    <w:rsid w:val="00FB493E"/>
    <w:rsid w:val="00FF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oNotEmbedSmartTags/>
  <w:decimalSymbol w:val="."/>
  <w:listSeparator w:val=","/>
  <w14:docId w14:val="3750E1D7"/>
  <w15:docId w15:val="{42564DF9-E36D-45F3-A91C-6058D567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iPriority="99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locked="1" w:semiHidden="1" w:unhideWhenUsed="1"/>
    <w:lsdException w:name="List Bullet" w:lock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231C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3231C6"/>
    <w:pPr>
      <w:tabs>
        <w:tab w:val="right" w:pos="9632"/>
      </w:tabs>
    </w:pPr>
    <w:rPr>
      <w:rFonts w:ascii="Helvetica" w:eastAsia="ヒラギノ角ゴ Pro W3" w:hAnsi="Helvetica"/>
      <w:color w:val="000000"/>
      <w:lang w:val="en-US" w:eastAsia="en-US"/>
    </w:rPr>
  </w:style>
  <w:style w:type="paragraph" w:customStyle="1" w:styleId="Body">
    <w:name w:val="Body"/>
    <w:rsid w:val="003231C6"/>
    <w:rPr>
      <w:rFonts w:ascii="Helvetica" w:eastAsia="ヒラギノ角ゴ Pro W3" w:hAnsi="Helvetica"/>
      <w:color w:val="000000"/>
      <w:sz w:val="24"/>
      <w:lang w:val="en-US" w:eastAsia="en-US"/>
    </w:rPr>
  </w:style>
  <w:style w:type="paragraph" w:styleId="BalloonText">
    <w:name w:val="Balloon Text"/>
    <w:basedOn w:val="Normal"/>
    <w:link w:val="BalloonTextChar"/>
    <w:locked/>
    <w:rsid w:val="00A716F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716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locked/>
    <w:rsid w:val="00A716F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716F6"/>
    <w:rPr>
      <w:sz w:val="24"/>
      <w:szCs w:val="24"/>
    </w:rPr>
  </w:style>
  <w:style w:type="paragraph" w:styleId="Footer">
    <w:name w:val="footer"/>
    <w:basedOn w:val="Normal"/>
    <w:link w:val="FooterChar"/>
    <w:uiPriority w:val="99"/>
    <w:locked/>
    <w:rsid w:val="00A716F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716F6"/>
    <w:rPr>
      <w:sz w:val="24"/>
      <w:szCs w:val="24"/>
    </w:rPr>
  </w:style>
  <w:style w:type="table" w:styleId="TableGrid">
    <w:name w:val="Table Grid"/>
    <w:basedOn w:val="TableNormal"/>
    <w:locked/>
    <w:rsid w:val="00405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6C95"/>
    <w:pPr>
      <w:ind w:left="720"/>
    </w:pPr>
  </w:style>
  <w:style w:type="paragraph" w:styleId="BodyTextIndent2">
    <w:name w:val="Body Text Indent 2"/>
    <w:basedOn w:val="Normal"/>
    <w:link w:val="BodyTextIndent2Char"/>
    <w:locked/>
    <w:rsid w:val="00BD29BD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eastAsia="MS Mincho"/>
    </w:rPr>
  </w:style>
  <w:style w:type="character" w:customStyle="1" w:styleId="BodyTextIndent2Char">
    <w:name w:val="Body Text Indent 2 Char"/>
    <w:basedOn w:val="DefaultParagraphFont"/>
    <w:link w:val="BodyTextIndent2"/>
    <w:rsid w:val="00BD29BD"/>
    <w:rPr>
      <w:rFonts w:eastAsia="MS Mincho"/>
      <w:sz w:val="24"/>
      <w:szCs w:val="24"/>
      <w:lang w:val="en-US" w:eastAsia="en-US"/>
    </w:rPr>
  </w:style>
  <w:style w:type="paragraph" w:customStyle="1" w:styleId="font9">
    <w:name w:val="font_9"/>
    <w:basedOn w:val="Normal"/>
    <w:rsid w:val="00672D5E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6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B1FBC-DBD9-48FF-A235-27C0C317D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Antochi</dc:creator>
  <cp:lastModifiedBy>Dinithi</cp:lastModifiedBy>
  <cp:revision>8</cp:revision>
  <cp:lastPrinted>2015-12-03T02:14:00Z</cp:lastPrinted>
  <dcterms:created xsi:type="dcterms:W3CDTF">2017-12-24T01:33:00Z</dcterms:created>
  <dcterms:modified xsi:type="dcterms:W3CDTF">2017-12-24T01:52:00Z</dcterms:modified>
</cp:coreProperties>
</file>